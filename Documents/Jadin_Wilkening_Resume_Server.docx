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2.0 -->
  <w:body>
    <w:p>
      <w:pPr>
        <w:pStyle w:val="divname"/>
        <w:pBdr>
          <w:top w:val="none" w:sz="0" w:space="0" w:color="auto"/>
          <w:left w:val="none" w:sz="0" w:space="0" w:color="auto"/>
          <w:bottom w:val="none" w:sz="0" w:space="0" w:color="auto"/>
          <w:right w:val="none" w:sz="0" w:space="0" w:color="auto"/>
        </w:pBdr>
        <w:spacing w:before="0" w:after="0"/>
        <w:ind w:left="0" w:right="0"/>
        <w:rPr>
          <w:rFonts w:ascii="Century Gothic" w:eastAsia="Century Gothic" w:hAnsi="Century Gothic" w:cs="Century Gothic"/>
          <w:b/>
          <w:bCs/>
          <w:color w:val="34393E"/>
          <w:sz w:val="62"/>
          <w:szCs w:val="62"/>
          <w:bdr w:val="none" w:sz="0" w:space="0" w:color="auto"/>
          <w:vertAlign w:val="baseline"/>
        </w:rPr>
      </w:pPr>
      <w:r>
        <w:rPr>
          <w:rStyle w:val="span"/>
          <w:rFonts w:ascii="Century Gothic" w:eastAsia="Century Gothic" w:hAnsi="Century Gothic" w:cs="Century Gothic"/>
          <w:b/>
          <w:bCs/>
          <w:sz w:val="62"/>
          <w:szCs w:val="62"/>
        </w:rPr>
        <w:t>Jadin</w:t>
      </w:r>
      <w:r>
        <w:rPr>
          <w:rFonts w:ascii="Century Gothic" w:eastAsia="Century Gothic" w:hAnsi="Century Gothic" w:cs="Century Gothic"/>
          <w:bdr w:val="none" w:sz="0" w:space="0" w:color="auto"/>
          <w:vertAlign w:val="baseline"/>
        </w:rPr>
        <w:t xml:space="preserve"> </w:t>
      </w:r>
      <w:r>
        <w:rPr>
          <w:rStyle w:val="span"/>
          <w:rFonts w:ascii="Century Gothic" w:eastAsia="Century Gothic" w:hAnsi="Century Gothic" w:cs="Century Gothic"/>
          <w:b/>
          <w:bCs/>
          <w:sz w:val="62"/>
          <w:szCs w:val="62"/>
        </w:rPr>
        <w:t>Wilkening</w:t>
      </w:r>
    </w:p>
    <w:p>
      <w:pPr>
        <w:pStyle w:val="div"/>
        <w:pBdr>
          <w:top w:val="none" w:sz="0" w:space="0" w:color="auto"/>
          <w:left w:val="none" w:sz="0" w:space="0" w:color="auto"/>
          <w:bottom w:val="none" w:sz="0" w:space="0" w:color="auto"/>
          <w:right w:val="none" w:sz="0" w:space="0" w:color="auto"/>
        </w:pBdr>
        <w:spacing w:before="0" w:after="0" w:line="280" w:lineRule="atLeast"/>
        <w:ind w:left="0" w:right="0"/>
        <w:jc w:val="center"/>
        <w:rPr>
          <w:rFonts w:ascii="Century Gothic" w:eastAsia="Century Gothic" w:hAnsi="Century Gothic" w:cs="Century Gothic"/>
          <w:color w:val="787878"/>
          <w:sz w:val="20"/>
          <w:szCs w:val="20"/>
          <w:bdr w:val="none" w:sz="0" w:space="0" w:color="auto"/>
          <w:vertAlign w:val="baseline"/>
        </w:rPr>
      </w:pPr>
      <w:r>
        <w:rPr>
          <w:rStyle w:val="span"/>
          <w:rFonts w:ascii="Century Gothic" w:eastAsia="Century Gothic" w:hAnsi="Century Gothic" w:cs="Century Gothic"/>
          <w:color w:val="787878"/>
          <w:sz w:val="20"/>
          <w:szCs w:val="20"/>
        </w:rPr>
        <w:t>jadinwilkening@gmail.com</w:t>
      </w:r>
      <w:r>
        <w:rPr>
          <w:rStyle w:val="span"/>
          <w:rFonts w:ascii="Century Gothic" w:eastAsia="Century Gothic" w:hAnsi="Century Gothic" w:cs="Century Gothic"/>
          <w:color w:val="787878"/>
          <w:sz w:val="20"/>
          <w:szCs w:val="20"/>
        </w:rPr>
        <w:t xml:space="preserve"> | </w:t>
      </w:r>
      <w:r>
        <w:rPr>
          <w:rStyle w:val="span"/>
          <w:rFonts w:ascii="Century Gothic" w:eastAsia="Century Gothic" w:hAnsi="Century Gothic" w:cs="Century Gothic"/>
          <w:color w:val="787878"/>
          <w:sz w:val="20"/>
          <w:szCs w:val="20"/>
        </w:rPr>
        <w:t>(719)-337-2933</w:t>
      </w:r>
      <w:r>
        <w:rPr>
          <w:rFonts w:ascii="Century Gothic" w:eastAsia="Century Gothic" w:hAnsi="Century Gothic" w:cs="Century Gothic"/>
          <w:color w:val="787878"/>
          <w:sz w:val="20"/>
          <w:szCs w:val="20"/>
          <w:bdr w:val="none" w:sz="0" w:space="0" w:color="auto"/>
          <w:vertAlign w:val="baseline"/>
        </w:rPr>
        <w:t xml:space="preserve"> </w:t>
      </w:r>
      <w:r>
        <w:rPr>
          <w:rFonts w:ascii="Century Gothic" w:eastAsia="Century Gothic" w:hAnsi="Century Gothic" w:cs="Century Gothic"/>
          <w:color w:val="787878"/>
          <w:sz w:val="20"/>
          <w:szCs w:val="20"/>
          <w:bdr w:val="none" w:sz="0" w:space="0" w:color="auto"/>
          <w:vertAlign w:val="baseline"/>
        </w:rPr>
        <w:br/>
      </w:r>
      <w:r>
        <w:rPr>
          <w:rStyle w:val="span"/>
          <w:rFonts w:ascii="Century Gothic" w:eastAsia="Century Gothic" w:hAnsi="Century Gothic" w:cs="Century Gothic"/>
          <w:color w:val="787878"/>
          <w:sz w:val="20"/>
          <w:szCs w:val="20"/>
        </w:rPr>
        <w:t>Lynchburg, VA 24501</w:t>
      </w:r>
      <w:r>
        <w:rPr>
          <w:rFonts w:ascii="Century Gothic" w:eastAsia="Century Gothic" w:hAnsi="Century Gothic" w:cs="Century Gothic"/>
          <w:color w:val="787878"/>
          <w:sz w:val="20"/>
          <w:szCs w:val="20"/>
          <w:bdr w:val="none" w:sz="0" w:space="0" w:color="auto"/>
          <w:vertAlign w:val="baseline"/>
        </w:rPr>
        <w:t xml:space="preserve"> </w:t>
      </w:r>
    </w:p>
    <w:p>
      <w:pPr>
        <w:pStyle w:val="div"/>
        <w:pBdr>
          <w:top w:val="none" w:sz="0" w:space="0" w:color="auto"/>
          <w:left w:val="none" w:sz="0" w:space="0" w:color="auto"/>
          <w:bottom w:val="none" w:sz="0" w:space="0" w:color="auto"/>
          <w:right w:val="none" w:sz="0" w:space="0" w:color="auto"/>
        </w:pBdr>
        <w:spacing w:before="0" w:after="0" w:line="140" w:lineRule="exact"/>
        <w:ind w:left="0" w:right="0"/>
        <w:rPr>
          <w:rFonts w:ascii="Century Gothic" w:eastAsia="Century Gothic" w:hAnsi="Century Gothic" w:cs="Century Gothic"/>
          <w:color w:val="787878"/>
          <w:sz w:val="22"/>
          <w:szCs w:val="22"/>
          <w:bdr w:val="none" w:sz="0" w:space="0" w:color="auto"/>
          <w:vertAlign w:val="baseline"/>
        </w:rPr>
      </w:pPr>
    </w:p>
    <w:p>
      <w:pPr>
        <w:pStyle w:val="divdocumentdivsectiontitle"/>
        <w:pBdr>
          <w:top w:val="none" w:sz="0" w:space="0" w:color="auto"/>
          <w:left w:val="none" w:sz="0" w:space="0" w:color="auto"/>
          <w:bottom w:val="single" w:sz="8" w:space="10" w:color="DADADA"/>
          <w:right w:val="none" w:sz="0" w:space="0" w:color="auto"/>
        </w:pBdr>
        <w:spacing w:before="300" w:after="200"/>
        <w:ind w:left="0" w:right="0"/>
        <w:jc w:val="center"/>
        <w:rPr>
          <w:rFonts w:ascii="Century Gothic" w:eastAsia="Century Gothic" w:hAnsi="Century Gothic" w:cs="Century Gothic"/>
          <w:b/>
          <w:bCs/>
          <w:caps/>
          <w:color w:val="34393E"/>
          <w:bdr w:val="none" w:sz="0" w:space="0" w:color="auto"/>
          <w:vertAlign w:val="baseline"/>
        </w:rPr>
      </w:pPr>
      <w:r>
        <w:rPr>
          <w:rFonts w:ascii="Century Gothic" w:eastAsia="Century Gothic" w:hAnsi="Century Gothic" w:cs="Century Gothic"/>
          <w:b/>
          <w:bCs/>
          <w:caps/>
          <w:bdr w:val="none" w:sz="0" w:space="0" w:color="auto"/>
          <w:vertAlign w:val="baseline"/>
        </w:rPr>
        <w:t>Summary</w:t>
      </w:r>
    </w:p>
    <w:p>
      <w:pPr>
        <w:pStyle w:val="p"/>
        <w:pBdr>
          <w:top w:val="none" w:sz="0" w:space="0" w:color="auto"/>
          <w:left w:val="none" w:sz="0" w:space="0" w:color="auto"/>
          <w:bottom w:val="none" w:sz="0" w:space="0" w:color="auto"/>
          <w:right w:val="none" w:sz="0" w:space="0" w:color="auto"/>
        </w:pBdr>
        <w:spacing w:before="0" w:after="0" w:line="300" w:lineRule="atLeast"/>
        <w:ind w:left="0" w:right="0"/>
        <w:rPr>
          <w:rFonts w:ascii="Century Gothic" w:eastAsia="Century Gothic" w:hAnsi="Century Gothic" w:cs="Century Gothic"/>
          <w:color w:val="787878"/>
          <w:sz w:val="22"/>
          <w:szCs w:val="22"/>
          <w:bdr w:val="none" w:sz="0" w:space="0" w:color="auto"/>
          <w:vertAlign w:val="baseline"/>
        </w:rPr>
      </w:pPr>
      <w:r>
        <w:rPr>
          <w:rFonts w:ascii="Century Gothic" w:eastAsia="Century Gothic" w:hAnsi="Century Gothic" w:cs="Century Gothic"/>
          <w:color w:val="787878"/>
          <w:sz w:val="22"/>
          <w:szCs w:val="22"/>
          <w:bdr w:val="none" w:sz="0" w:space="0" w:color="auto"/>
          <w:vertAlign w:val="baseline"/>
        </w:rPr>
        <w:t>Skilled professional offering expertise in order taking, money handling and product promotion. Greets guests with genuine smile, builds rapport and promotes enjoyable dining experience. Maintains thorough knowledge of menu to make recommendations.</w:t>
      </w:r>
    </w:p>
    <w:p>
      <w:pPr>
        <w:pStyle w:val="divdocumentdivsectiontitle"/>
        <w:pBdr>
          <w:top w:val="none" w:sz="0" w:space="0" w:color="auto"/>
          <w:left w:val="none" w:sz="0" w:space="0" w:color="auto"/>
          <w:bottom w:val="single" w:sz="8" w:space="10" w:color="DADADA"/>
          <w:right w:val="none" w:sz="0" w:space="0" w:color="auto"/>
        </w:pBdr>
        <w:spacing w:before="180" w:after="200"/>
        <w:ind w:left="0" w:right="0"/>
        <w:jc w:val="center"/>
        <w:rPr>
          <w:rFonts w:ascii="Century Gothic" w:eastAsia="Century Gothic" w:hAnsi="Century Gothic" w:cs="Century Gothic"/>
          <w:b/>
          <w:bCs/>
          <w:caps/>
          <w:color w:val="34393E"/>
          <w:bdr w:val="none" w:sz="0" w:space="0" w:color="auto"/>
          <w:vertAlign w:val="baseline"/>
        </w:rPr>
      </w:pPr>
      <w:r>
        <w:rPr>
          <w:rFonts w:ascii="Century Gothic" w:eastAsia="Century Gothic" w:hAnsi="Century Gothic" w:cs="Century Gothic"/>
          <w:b/>
          <w:bCs/>
          <w:caps/>
          <w:bdr w:val="none" w:sz="0" w:space="0" w:color="auto"/>
          <w:vertAlign w:val="baseline"/>
        </w:rPr>
        <w:t>Skills</w:t>
      </w:r>
    </w:p>
    <w:tbl>
      <w:tblPr>
        <w:tblStyle w:val="divdocumenttable"/>
        <w:tblW w:w="0" w:type="auto"/>
        <w:tblLayout w:type="fixed"/>
        <w:tblCellMar>
          <w:top w:w="0" w:type="dxa"/>
          <w:left w:w="0" w:type="dxa"/>
          <w:bottom w:w="0" w:type="dxa"/>
          <w:right w:w="0" w:type="dxa"/>
        </w:tblCellMar>
        <w:tblLook w:val="05E0"/>
      </w:tblPr>
      <w:tblGrid>
        <w:gridCol w:w="5380"/>
        <w:gridCol w:w="5380"/>
      </w:tblGrid>
      <w:tr>
        <w:tblPrEx>
          <w:tblW w:w="0" w:type="auto"/>
          <w:tblLayout w:type="fixed"/>
          <w:tblCellMar>
            <w:top w:w="0" w:type="dxa"/>
            <w:left w:w="0" w:type="dxa"/>
            <w:bottom w:w="0" w:type="dxa"/>
            <w:right w:w="0" w:type="dxa"/>
          </w:tblCellMar>
          <w:tblLook w:val="05E0"/>
        </w:tblPrEx>
        <w:tc>
          <w:tcPr>
            <w:tcW w:w="5380" w:type="dxa"/>
            <w:noWrap w:val="0"/>
            <w:tcMar>
              <w:top w:w="0" w:type="dxa"/>
              <w:left w:w="0" w:type="dxa"/>
              <w:bottom w:w="0" w:type="dxa"/>
              <w:right w:w="0" w:type="dxa"/>
            </w:tcMar>
            <w:vAlign w:val="top"/>
            <w:hideMark/>
          </w:tcPr>
          <w:p>
            <w:pPr>
              <w:pStyle w:val="divdocumentulli"/>
              <w:numPr>
                <w:ilvl w:val="0"/>
                <w:numId w:val="1"/>
              </w:numPr>
              <w:spacing w:before="0" w:after="0" w:line="300" w:lineRule="atLeast"/>
              <w:ind w:left="460" w:right="0" w:hanging="201"/>
              <w:rPr>
                <w:rFonts w:ascii="Century Gothic" w:eastAsia="Century Gothic" w:hAnsi="Century Gothic" w:cs="Century Gothic"/>
                <w:color w:val="787878"/>
                <w:sz w:val="22"/>
                <w:szCs w:val="22"/>
                <w:bdr w:val="none" w:sz="0" w:space="0" w:color="auto"/>
                <w:vertAlign w:val="baseline"/>
              </w:rPr>
            </w:pPr>
            <w:r>
              <w:rPr>
                <w:rFonts w:ascii="Century Gothic" w:eastAsia="Century Gothic" w:hAnsi="Century Gothic" w:cs="Century Gothic"/>
                <w:color w:val="787878"/>
                <w:sz w:val="22"/>
                <w:szCs w:val="22"/>
                <w:bdr w:val="none" w:sz="0" w:space="0" w:color="auto"/>
                <w:vertAlign w:val="baseline"/>
              </w:rPr>
              <w:t>Outgoing Personality</w:t>
            </w:r>
          </w:p>
          <w:p>
            <w:pPr>
              <w:pStyle w:val="divdocumentulli"/>
              <w:numPr>
                <w:ilvl w:val="0"/>
                <w:numId w:val="1"/>
              </w:numPr>
              <w:spacing w:after="0" w:line="300" w:lineRule="atLeast"/>
              <w:ind w:left="460" w:right="0" w:hanging="201"/>
              <w:rPr>
                <w:rFonts w:ascii="Century Gothic" w:eastAsia="Century Gothic" w:hAnsi="Century Gothic" w:cs="Century Gothic"/>
                <w:color w:val="787878"/>
                <w:sz w:val="22"/>
                <w:szCs w:val="22"/>
                <w:bdr w:val="none" w:sz="0" w:space="0" w:color="auto"/>
                <w:vertAlign w:val="baseline"/>
              </w:rPr>
            </w:pPr>
            <w:r>
              <w:rPr>
                <w:rFonts w:ascii="Century Gothic" w:eastAsia="Century Gothic" w:hAnsi="Century Gothic" w:cs="Century Gothic"/>
                <w:color w:val="787878"/>
                <w:sz w:val="22"/>
                <w:szCs w:val="22"/>
                <w:bdr w:val="none" w:sz="0" w:space="0" w:color="auto"/>
                <w:vertAlign w:val="baseline"/>
              </w:rPr>
              <w:t>Food Service</w:t>
            </w:r>
          </w:p>
          <w:p>
            <w:pPr>
              <w:pStyle w:val="divdocumentulli"/>
              <w:numPr>
                <w:ilvl w:val="0"/>
                <w:numId w:val="1"/>
              </w:numPr>
              <w:spacing w:after="0" w:line="300" w:lineRule="atLeast"/>
              <w:ind w:left="460" w:right="0" w:hanging="201"/>
              <w:rPr>
                <w:rFonts w:ascii="Century Gothic" w:eastAsia="Century Gothic" w:hAnsi="Century Gothic" w:cs="Century Gothic"/>
                <w:color w:val="787878"/>
                <w:sz w:val="22"/>
                <w:szCs w:val="22"/>
                <w:bdr w:val="none" w:sz="0" w:space="0" w:color="auto"/>
                <w:vertAlign w:val="baseline"/>
              </w:rPr>
            </w:pPr>
            <w:r>
              <w:rPr>
                <w:rFonts w:ascii="Century Gothic" w:eastAsia="Century Gothic" w:hAnsi="Century Gothic" w:cs="Century Gothic"/>
                <w:color w:val="787878"/>
                <w:sz w:val="22"/>
                <w:szCs w:val="22"/>
                <w:bdr w:val="none" w:sz="0" w:space="0" w:color="auto"/>
                <w:vertAlign w:val="baseline"/>
              </w:rPr>
              <w:t>Health codes compliance</w:t>
            </w:r>
          </w:p>
          <w:p>
            <w:pPr>
              <w:pStyle w:val="divdocumentulli"/>
              <w:numPr>
                <w:ilvl w:val="0"/>
                <w:numId w:val="1"/>
              </w:numPr>
              <w:spacing w:after="0" w:line="300" w:lineRule="atLeast"/>
              <w:ind w:left="460" w:right="0" w:hanging="201"/>
              <w:rPr>
                <w:rFonts w:ascii="Century Gothic" w:eastAsia="Century Gothic" w:hAnsi="Century Gothic" w:cs="Century Gothic"/>
                <w:color w:val="787878"/>
                <w:sz w:val="22"/>
                <w:szCs w:val="22"/>
                <w:bdr w:val="none" w:sz="0" w:space="0" w:color="auto"/>
                <w:vertAlign w:val="baseline"/>
              </w:rPr>
            </w:pPr>
            <w:r>
              <w:rPr>
                <w:rFonts w:ascii="Century Gothic" w:eastAsia="Century Gothic" w:hAnsi="Century Gothic" w:cs="Century Gothic"/>
                <w:color w:val="787878"/>
                <w:sz w:val="22"/>
                <w:szCs w:val="22"/>
                <w:bdr w:val="none" w:sz="0" w:space="0" w:color="auto"/>
                <w:vertAlign w:val="baseline"/>
              </w:rPr>
              <w:t>Food Running</w:t>
            </w:r>
          </w:p>
        </w:tc>
        <w:tc>
          <w:tcPr>
            <w:tcW w:w="5380" w:type="dxa"/>
            <w:noWrap w:val="0"/>
            <w:tcMar>
              <w:top w:w="0" w:type="dxa"/>
              <w:left w:w="0" w:type="dxa"/>
              <w:bottom w:w="0" w:type="dxa"/>
              <w:right w:w="0" w:type="dxa"/>
            </w:tcMar>
            <w:vAlign w:val="top"/>
            <w:hideMark/>
          </w:tcPr>
          <w:p>
            <w:pPr>
              <w:pStyle w:val="divdocumentulli"/>
              <w:numPr>
                <w:ilvl w:val="0"/>
                <w:numId w:val="2"/>
              </w:numPr>
              <w:spacing w:before="0" w:after="0" w:line="300" w:lineRule="atLeast"/>
              <w:ind w:left="460" w:right="0" w:hanging="201"/>
              <w:rPr>
                <w:rFonts w:ascii="Century Gothic" w:eastAsia="Century Gothic" w:hAnsi="Century Gothic" w:cs="Century Gothic"/>
                <w:color w:val="787878"/>
                <w:sz w:val="22"/>
                <w:szCs w:val="22"/>
                <w:bdr w:val="none" w:sz="0" w:space="0" w:color="auto"/>
                <w:vertAlign w:val="baseline"/>
              </w:rPr>
            </w:pPr>
            <w:r>
              <w:rPr>
                <w:rFonts w:ascii="Century Gothic" w:eastAsia="Century Gothic" w:hAnsi="Century Gothic" w:cs="Century Gothic"/>
                <w:color w:val="787878"/>
                <w:sz w:val="22"/>
                <w:szCs w:val="22"/>
                <w:bdr w:val="none" w:sz="0" w:space="0" w:color="auto"/>
                <w:vertAlign w:val="baseline"/>
              </w:rPr>
              <w:t>Point of sale systems</w:t>
            </w:r>
          </w:p>
          <w:p>
            <w:pPr>
              <w:pStyle w:val="divdocumentulli"/>
              <w:numPr>
                <w:ilvl w:val="0"/>
                <w:numId w:val="2"/>
              </w:numPr>
              <w:spacing w:after="0" w:line="300" w:lineRule="atLeast"/>
              <w:ind w:left="460" w:right="0" w:hanging="201"/>
              <w:rPr>
                <w:rFonts w:ascii="Century Gothic" w:eastAsia="Century Gothic" w:hAnsi="Century Gothic" w:cs="Century Gothic"/>
                <w:color w:val="787878"/>
                <w:sz w:val="22"/>
                <w:szCs w:val="22"/>
                <w:bdr w:val="none" w:sz="0" w:space="0" w:color="auto"/>
                <w:vertAlign w:val="baseline"/>
              </w:rPr>
            </w:pPr>
            <w:r>
              <w:rPr>
                <w:rFonts w:ascii="Century Gothic" w:eastAsia="Century Gothic" w:hAnsi="Century Gothic" w:cs="Century Gothic"/>
                <w:color w:val="787878"/>
                <w:sz w:val="22"/>
                <w:szCs w:val="22"/>
                <w:bdr w:val="none" w:sz="0" w:space="0" w:color="auto"/>
                <w:vertAlign w:val="baseline"/>
              </w:rPr>
              <w:t>Customer Service</w:t>
            </w:r>
          </w:p>
          <w:p>
            <w:pPr>
              <w:pStyle w:val="divdocumentulli"/>
              <w:numPr>
                <w:ilvl w:val="0"/>
                <w:numId w:val="2"/>
              </w:numPr>
              <w:spacing w:after="0" w:line="300" w:lineRule="atLeast"/>
              <w:ind w:left="460" w:right="0" w:hanging="201"/>
              <w:rPr>
                <w:rFonts w:ascii="Century Gothic" w:eastAsia="Century Gothic" w:hAnsi="Century Gothic" w:cs="Century Gothic"/>
                <w:color w:val="787878"/>
                <w:sz w:val="22"/>
                <w:szCs w:val="22"/>
                <w:bdr w:val="none" w:sz="0" w:space="0" w:color="auto"/>
                <w:vertAlign w:val="baseline"/>
              </w:rPr>
            </w:pPr>
            <w:r>
              <w:rPr>
                <w:rFonts w:ascii="Century Gothic" w:eastAsia="Century Gothic" w:hAnsi="Century Gothic" w:cs="Century Gothic"/>
                <w:color w:val="787878"/>
                <w:sz w:val="22"/>
                <w:szCs w:val="22"/>
                <w:bdr w:val="none" w:sz="0" w:space="0" w:color="auto"/>
                <w:vertAlign w:val="baseline"/>
              </w:rPr>
              <w:t>Table Setting</w:t>
            </w:r>
          </w:p>
          <w:p>
            <w:pPr>
              <w:pStyle w:val="divdocumentulli"/>
              <w:numPr>
                <w:ilvl w:val="0"/>
                <w:numId w:val="2"/>
              </w:numPr>
              <w:spacing w:after="0" w:line="300" w:lineRule="atLeast"/>
              <w:ind w:left="460" w:right="0" w:hanging="201"/>
              <w:rPr>
                <w:rFonts w:ascii="Century Gothic" w:eastAsia="Century Gothic" w:hAnsi="Century Gothic" w:cs="Century Gothic"/>
                <w:color w:val="787878"/>
                <w:sz w:val="22"/>
                <w:szCs w:val="22"/>
                <w:bdr w:val="none" w:sz="0" w:space="0" w:color="auto"/>
                <w:vertAlign w:val="baseline"/>
              </w:rPr>
            </w:pPr>
            <w:r>
              <w:rPr>
                <w:rFonts w:ascii="Century Gothic" w:eastAsia="Century Gothic" w:hAnsi="Century Gothic" w:cs="Century Gothic"/>
                <w:color w:val="787878"/>
                <w:sz w:val="22"/>
                <w:szCs w:val="22"/>
                <w:bdr w:val="none" w:sz="0" w:space="0" w:color="auto"/>
                <w:vertAlign w:val="baseline"/>
              </w:rPr>
              <w:t>Beverage Preparation</w:t>
            </w:r>
          </w:p>
        </w:tc>
      </w:tr>
    </w:tbl>
    <w:p>
      <w:pPr>
        <w:pStyle w:val="divdocumentdivsectiontitle"/>
        <w:pBdr>
          <w:top w:val="none" w:sz="0" w:space="0" w:color="auto"/>
          <w:left w:val="none" w:sz="0" w:space="0" w:color="auto"/>
          <w:bottom w:val="single" w:sz="8" w:space="10" w:color="DADADA"/>
          <w:right w:val="none" w:sz="0" w:space="0" w:color="auto"/>
        </w:pBdr>
        <w:spacing w:before="180" w:after="200"/>
        <w:ind w:left="0" w:right="0"/>
        <w:jc w:val="center"/>
        <w:rPr>
          <w:rFonts w:ascii="Century Gothic" w:eastAsia="Century Gothic" w:hAnsi="Century Gothic" w:cs="Century Gothic"/>
          <w:b/>
          <w:bCs/>
          <w:caps/>
          <w:color w:val="34393E"/>
          <w:bdr w:val="none" w:sz="0" w:space="0" w:color="auto"/>
          <w:vertAlign w:val="baseline"/>
        </w:rPr>
      </w:pPr>
      <w:r>
        <w:rPr>
          <w:rFonts w:ascii="Century Gothic" w:eastAsia="Century Gothic" w:hAnsi="Century Gothic" w:cs="Century Gothic"/>
          <w:b/>
          <w:bCs/>
          <w:caps/>
          <w:bdr w:val="none" w:sz="0" w:space="0" w:color="auto"/>
          <w:vertAlign w:val="baseline"/>
        </w:rPr>
        <w:t>Experience</w:t>
      </w:r>
    </w:p>
    <w:p>
      <w:pPr>
        <w:pStyle w:val="divdocumentsinglecolumn"/>
        <w:pBdr>
          <w:top w:val="none" w:sz="0" w:space="0" w:color="auto"/>
          <w:left w:val="none" w:sz="0" w:space="0" w:color="auto"/>
          <w:bottom w:val="none" w:sz="0" w:space="0" w:color="auto"/>
          <w:right w:val="none" w:sz="0" w:space="0" w:color="auto"/>
        </w:pBdr>
        <w:spacing w:before="0" w:line="300" w:lineRule="atLeast"/>
        <w:ind w:left="0" w:right="0"/>
        <w:rPr>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b/>
          <w:bCs/>
          <w:color w:val="000000"/>
          <w:sz w:val="22"/>
          <w:szCs w:val="22"/>
        </w:rPr>
        <w:t>Server</w:t>
      </w:r>
      <w:r>
        <w:rPr>
          <w:rStyle w:val="singlecolumnspanpaddedlinenth-child1"/>
          <w:rFonts w:ascii="Century Gothic" w:eastAsia="Century Gothic" w:hAnsi="Century Gothic" w:cs="Century Gothic"/>
          <w:b/>
          <w:bCs/>
          <w:color w:val="000000"/>
          <w:sz w:val="22"/>
          <w:szCs w:val="22"/>
        </w:rPr>
        <w:t xml:space="preserve"> </w:t>
      </w:r>
    </w:p>
    <w:p>
      <w:pPr>
        <w:pStyle w:val="spanpaddedline"/>
        <w:spacing w:before="0" w:after="0" w:line="300" w:lineRule="atLeast"/>
        <w:ind w:left="0" w:right="0"/>
        <w:rPr>
          <w:rFonts w:ascii="Century Gothic" w:eastAsia="Century Gothic" w:hAnsi="Century Gothic" w:cs="Century Gothic"/>
          <w:color w:val="58585A"/>
          <w:sz w:val="22"/>
          <w:szCs w:val="22"/>
          <w:bdr w:val="none" w:sz="0" w:space="0" w:color="auto"/>
          <w:vertAlign w:val="baseline"/>
        </w:rPr>
      </w:pPr>
      <w:r>
        <w:rPr>
          <w:rStyle w:val="span"/>
          <w:rFonts w:ascii="Century Gothic" w:eastAsia="Century Gothic" w:hAnsi="Century Gothic" w:cs="Century Gothic"/>
          <w:color w:val="58585A"/>
          <w:sz w:val="22"/>
          <w:szCs w:val="22"/>
        </w:rPr>
        <w:t>Buffalo Wild Wings</w:t>
      </w:r>
      <w:r>
        <w:rPr>
          <w:rStyle w:val="span"/>
          <w:rFonts w:ascii="Century Gothic" w:eastAsia="Century Gothic" w:hAnsi="Century Gothic" w:cs="Century Gothic"/>
          <w:color w:val="58585A"/>
          <w:sz w:val="22"/>
          <w:szCs w:val="22"/>
        </w:rPr>
        <w:t xml:space="preserve"> | </w:t>
      </w:r>
      <w:r>
        <w:rPr>
          <w:rStyle w:val="span"/>
          <w:rFonts w:ascii="Century Gothic" w:eastAsia="Century Gothic" w:hAnsi="Century Gothic" w:cs="Century Gothic"/>
          <w:color w:val="58585A"/>
          <w:sz w:val="22"/>
          <w:szCs w:val="22"/>
        </w:rPr>
        <w:t>Lynchburg</w:t>
      </w:r>
      <w:r>
        <w:rPr>
          <w:rStyle w:val="span"/>
          <w:rFonts w:ascii="Century Gothic" w:eastAsia="Century Gothic" w:hAnsi="Century Gothic" w:cs="Century Gothic"/>
          <w:color w:val="58585A"/>
          <w:sz w:val="22"/>
          <w:szCs w:val="22"/>
        </w:rPr>
        <w:t xml:space="preserve">, </w:t>
      </w:r>
      <w:r>
        <w:rPr>
          <w:rStyle w:val="span"/>
          <w:rFonts w:ascii="Century Gothic" w:eastAsia="Century Gothic" w:hAnsi="Century Gothic" w:cs="Century Gothic"/>
          <w:color w:val="58585A"/>
          <w:sz w:val="22"/>
          <w:szCs w:val="22"/>
        </w:rPr>
        <w:t>VA</w:t>
      </w:r>
      <w:r>
        <w:rPr>
          <w:rFonts w:ascii="Century Gothic" w:eastAsia="Century Gothic" w:hAnsi="Century Gothic" w:cs="Century Gothic"/>
          <w:color w:val="58585A"/>
          <w:sz w:val="22"/>
          <w:szCs w:val="22"/>
          <w:bdr w:val="none" w:sz="0" w:space="0" w:color="auto"/>
          <w:vertAlign w:val="baseline"/>
        </w:rPr>
        <w:t xml:space="preserve"> </w:t>
      </w:r>
      <w:r>
        <w:rPr>
          <w:rStyle w:val="span"/>
          <w:rFonts w:ascii="Century Gothic" w:eastAsia="Century Gothic" w:hAnsi="Century Gothic" w:cs="Century Gothic"/>
          <w:color w:val="58585A"/>
          <w:sz w:val="22"/>
          <w:szCs w:val="22"/>
        </w:rPr>
        <w:t xml:space="preserve">| </w:t>
      </w:r>
      <w:r>
        <w:rPr>
          <w:rStyle w:val="span"/>
          <w:rFonts w:ascii="Century Gothic" w:eastAsia="Century Gothic" w:hAnsi="Century Gothic" w:cs="Century Gothic"/>
          <w:color w:val="58585A"/>
          <w:sz w:val="22"/>
          <w:szCs w:val="22"/>
        </w:rPr>
        <w:t>Dec 2018</w:t>
      </w:r>
      <w:r>
        <w:rPr>
          <w:rStyle w:val="span"/>
          <w:rFonts w:ascii="Century Gothic" w:eastAsia="Century Gothic" w:hAnsi="Century Gothic" w:cs="Century Gothic"/>
          <w:color w:val="58585A"/>
          <w:sz w:val="22"/>
          <w:szCs w:val="22"/>
        </w:rPr>
        <w:t>-</w:t>
      </w:r>
      <w:r>
        <w:rPr>
          <w:rStyle w:val="span"/>
          <w:rFonts w:ascii="Century Gothic" w:eastAsia="Century Gothic" w:hAnsi="Century Gothic" w:cs="Century Gothic"/>
          <w:color w:val="58585A"/>
          <w:sz w:val="22"/>
          <w:szCs w:val="22"/>
        </w:rPr>
        <w:t>Current</w:t>
      </w:r>
    </w:p>
    <w:p>
      <w:pPr>
        <w:pStyle w:val="divdocumentulli"/>
        <w:numPr>
          <w:ilvl w:val="0"/>
          <w:numId w:val="3"/>
        </w:numPr>
        <w:spacing w:before="0" w:after="0" w:line="30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Handled money transactions accurately while following company procedures for handling cash payments.</w:t>
      </w:r>
    </w:p>
    <w:p>
      <w:pPr>
        <w:pStyle w:val="divdocumentulli"/>
        <w:numPr>
          <w:ilvl w:val="0"/>
          <w:numId w:val="3"/>
        </w:numPr>
        <w:spacing w:after="0" w:line="30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Checked with customers to determine satisfaction with meals, promptly taking action to correct problems.</w:t>
      </w:r>
    </w:p>
    <w:p>
      <w:pPr>
        <w:pStyle w:val="divdocumentulli"/>
        <w:numPr>
          <w:ilvl w:val="0"/>
          <w:numId w:val="3"/>
        </w:numPr>
        <w:spacing w:after="0" w:line="30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Developed rapport with guests and assisted in generating repeat business by providing exceptional customer service.</w:t>
      </w:r>
    </w:p>
    <w:p>
      <w:pPr>
        <w:pStyle w:val="divdocumentsinglecolumn"/>
        <w:pBdr>
          <w:top w:val="none" w:sz="0" w:space="0" w:color="auto"/>
          <w:left w:val="none" w:sz="0" w:space="0" w:color="auto"/>
          <w:bottom w:val="none" w:sz="0" w:space="0" w:color="auto"/>
          <w:right w:val="none" w:sz="0" w:space="0" w:color="auto"/>
        </w:pBdr>
        <w:spacing w:before="120" w:line="300" w:lineRule="atLeast"/>
        <w:ind w:left="0" w:right="0"/>
        <w:rPr>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b/>
          <w:bCs/>
          <w:color w:val="000000"/>
          <w:sz w:val="22"/>
          <w:szCs w:val="22"/>
        </w:rPr>
        <w:t>Cinema Attendant</w:t>
      </w:r>
      <w:r>
        <w:rPr>
          <w:rStyle w:val="singlecolumnspanpaddedlinenth-child1"/>
          <w:rFonts w:ascii="Century Gothic" w:eastAsia="Century Gothic" w:hAnsi="Century Gothic" w:cs="Century Gothic"/>
          <w:b/>
          <w:bCs/>
          <w:color w:val="000000"/>
          <w:sz w:val="22"/>
          <w:szCs w:val="22"/>
        </w:rPr>
        <w:t xml:space="preserve"> </w:t>
      </w:r>
    </w:p>
    <w:p>
      <w:pPr>
        <w:pStyle w:val="spanpaddedline"/>
        <w:spacing w:before="0" w:after="0" w:line="300" w:lineRule="atLeast"/>
        <w:ind w:left="0" w:right="0"/>
        <w:rPr>
          <w:rFonts w:ascii="Century Gothic" w:eastAsia="Century Gothic" w:hAnsi="Century Gothic" w:cs="Century Gothic"/>
          <w:color w:val="58585A"/>
          <w:sz w:val="22"/>
          <w:szCs w:val="22"/>
          <w:bdr w:val="none" w:sz="0" w:space="0" w:color="auto"/>
          <w:vertAlign w:val="baseline"/>
        </w:rPr>
      </w:pPr>
      <w:r>
        <w:rPr>
          <w:rStyle w:val="span"/>
          <w:rFonts w:ascii="Century Gothic" w:eastAsia="Century Gothic" w:hAnsi="Century Gothic" w:cs="Century Gothic"/>
          <w:color w:val="58585A"/>
          <w:sz w:val="22"/>
          <w:szCs w:val="22"/>
        </w:rPr>
        <w:t>City Base Cinema</w:t>
      </w:r>
      <w:r>
        <w:rPr>
          <w:rStyle w:val="span"/>
          <w:rFonts w:ascii="Century Gothic" w:eastAsia="Century Gothic" w:hAnsi="Century Gothic" w:cs="Century Gothic"/>
          <w:color w:val="58585A"/>
          <w:sz w:val="22"/>
          <w:szCs w:val="22"/>
        </w:rPr>
        <w:t xml:space="preserve"> | </w:t>
      </w:r>
      <w:r>
        <w:rPr>
          <w:rStyle w:val="span"/>
          <w:rFonts w:ascii="Century Gothic" w:eastAsia="Century Gothic" w:hAnsi="Century Gothic" w:cs="Century Gothic"/>
          <w:color w:val="58585A"/>
          <w:sz w:val="22"/>
          <w:szCs w:val="22"/>
        </w:rPr>
        <w:t>Cincinnati</w:t>
      </w:r>
      <w:r>
        <w:rPr>
          <w:rStyle w:val="span"/>
          <w:rFonts w:ascii="Century Gothic" w:eastAsia="Century Gothic" w:hAnsi="Century Gothic" w:cs="Century Gothic"/>
          <w:color w:val="58585A"/>
          <w:sz w:val="22"/>
          <w:szCs w:val="22"/>
        </w:rPr>
        <w:t xml:space="preserve">, </w:t>
      </w:r>
      <w:r>
        <w:rPr>
          <w:rStyle w:val="span"/>
          <w:rFonts w:ascii="Century Gothic" w:eastAsia="Century Gothic" w:hAnsi="Century Gothic" w:cs="Century Gothic"/>
          <w:color w:val="58585A"/>
          <w:sz w:val="22"/>
          <w:szCs w:val="22"/>
        </w:rPr>
        <w:t>OH</w:t>
      </w:r>
      <w:r>
        <w:rPr>
          <w:rFonts w:ascii="Century Gothic" w:eastAsia="Century Gothic" w:hAnsi="Century Gothic" w:cs="Century Gothic"/>
          <w:color w:val="58585A"/>
          <w:sz w:val="22"/>
          <w:szCs w:val="22"/>
          <w:bdr w:val="none" w:sz="0" w:space="0" w:color="auto"/>
          <w:vertAlign w:val="baseline"/>
        </w:rPr>
        <w:t xml:space="preserve"> </w:t>
      </w:r>
      <w:r>
        <w:rPr>
          <w:rStyle w:val="span"/>
          <w:rFonts w:ascii="Century Gothic" w:eastAsia="Century Gothic" w:hAnsi="Century Gothic" w:cs="Century Gothic"/>
          <w:color w:val="58585A"/>
          <w:sz w:val="22"/>
          <w:szCs w:val="22"/>
        </w:rPr>
        <w:t xml:space="preserve">| </w:t>
      </w:r>
      <w:r>
        <w:rPr>
          <w:rStyle w:val="span"/>
          <w:rFonts w:ascii="Century Gothic" w:eastAsia="Century Gothic" w:hAnsi="Century Gothic" w:cs="Century Gothic"/>
          <w:color w:val="58585A"/>
          <w:sz w:val="22"/>
          <w:szCs w:val="22"/>
        </w:rPr>
        <w:t>Sep 2021</w:t>
      </w:r>
      <w:r>
        <w:rPr>
          <w:rStyle w:val="span"/>
          <w:rFonts w:ascii="Century Gothic" w:eastAsia="Century Gothic" w:hAnsi="Century Gothic" w:cs="Century Gothic"/>
          <w:color w:val="58585A"/>
          <w:sz w:val="22"/>
          <w:szCs w:val="22"/>
        </w:rPr>
        <w:t>-</w:t>
      </w:r>
      <w:r>
        <w:rPr>
          <w:rStyle w:val="span"/>
          <w:rFonts w:ascii="Century Gothic" w:eastAsia="Century Gothic" w:hAnsi="Century Gothic" w:cs="Century Gothic"/>
          <w:color w:val="58585A"/>
          <w:sz w:val="22"/>
          <w:szCs w:val="22"/>
        </w:rPr>
        <w:t>Mar 2022</w:t>
      </w:r>
    </w:p>
    <w:p>
      <w:pPr>
        <w:pStyle w:val="divdocumentulli"/>
        <w:numPr>
          <w:ilvl w:val="0"/>
          <w:numId w:val="4"/>
        </w:numPr>
        <w:spacing w:before="0" w:after="0" w:line="30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Provided exceptional service to high volume of daily customers.</w:t>
      </w:r>
    </w:p>
    <w:p>
      <w:pPr>
        <w:pStyle w:val="divdocumentulli"/>
        <w:numPr>
          <w:ilvl w:val="0"/>
          <w:numId w:val="4"/>
        </w:numPr>
        <w:spacing w:after="0" w:line="30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Explained menu options to guests, offered suggestions and took orders for food and beverages.</w:t>
      </w:r>
    </w:p>
    <w:p>
      <w:pPr>
        <w:pStyle w:val="divdocumentulli"/>
        <w:numPr>
          <w:ilvl w:val="0"/>
          <w:numId w:val="4"/>
        </w:numPr>
        <w:spacing w:after="0" w:line="30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Operated cash register efficiently and accurately, processed payments by cash, check, credit card, gift card or automatic debit.</w:t>
      </w:r>
    </w:p>
    <w:p>
      <w:pPr>
        <w:pStyle w:val="divdocumentsinglecolumn"/>
        <w:pBdr>
          <w:top w:val="none" w:sz="0" w:space="0" w:color="auto"/>
          <w:left w:val="none" w:sz="0" w:space="0" w:color="auto"/>
          <w:bottom w:val="none" w:sz="0" w:space="0" w:color="auto"/>
          <w:right w:val="none" w:sz="0" w:space="0" w:color="auto"/>
        </w:pBdr>
        <w:spacing w:before="120" w:line="300" w:lineRule="atLeast"/>
        <w:ind w:left="0" w:right="0"/>
        <w:rPr>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b/>
          <w:bCs/>
          <w:color w:val="000000"/>
          <w:sz w:val="22"/>
          <w:szCs w:val="22"/>
        </w:rPr>
        <w:t>Server</w:t>
      </w:r>
      <w:r>
        <w:rPr>
          <w:rStyle w:val="singlecolumnspanpaddedlinenth-child1"/>
          <w:rFonts w:ascii="Century Gothic" w:eastAsia="Century Gothic" w:hAnsi="Century Gothic" w:cs="Century Gothic"/>
          <w:b/>
          <w:bCs/>
          <w:color w:val="000000"/>
          <w:sz w:val="22"/>
          <w:szCs w:val="22"/>
        </w:rPr>
        <w:t xml:space="preserve"> </w:t>
      </w:r>
    </w:p>
    <w:p>
      <w:pPr>
        <w:pStyle w:val="spanpaddedline"/>
        <w:spacing w:before="0" w:after="0" w:line="300" w:lineRule="atLeast"/>
        <w:ind w:left="0" w:right="0"/>
        <w:rPr>
          <w:rFonts w:ascii="Century Gothic" w:eastAsia="Century Gothic" w:hAnsi="Century Gothic" w:cs="Century Gothic"/>
          <w:color w:val="58585A"/>
          <w:sz w:val="22"/>
          <w:szCs w:val="22"/>
          <w:bdr w:val="none" w:sz="0" w:space="0" w:color="auto"/>
          <w:vertAlign w:val="baseline"/>
        </w:rPr>
      </w:pPr>
      <w:r>
        <w:rPr>
          <w:rStyle w:val="span"/>
          <w:rFonts w:ascii="Century Gothic" w:eastAsia="Century Gothic" w:hAnsi="Century Gothic" w:cs="Century Gothic"/>
          <w:color w:val="58585A"/>
          <w:sz w:val="22"/>
          <w:szCs w:val="22"/>
        </w:rPr>
        <w:t>Bubba's 33</w:t>
      </w:r>
      <w:r>
        <w:rPr>
          <w:rStyle w:val="span"/>
          <w:rFonts w:ascii="Century Gothic" w:eastAsia="Century Gothic" w:hAnsi="Century Gothic" w:cs="Century Gothic"/>
          <w:color w:val="58585A"/>
          <w:sz w:val="22"/>
          <w:szCs w:val="22"/>
        </w:rPr>
        <w:t xml:space="preserve"> | </w:t>
      </w:r>
      <w:r>
        <w:rPr>
          <w:rStyle w:val="span"/>
          <w:rFonts w:ascii="Century Gothic" w:eastAsia="Century Gothic" w:hAnsi="Century Gothic" w:cs="Century Gothic"/>
          <w:color w:val="58585A"/>
          <w:sz w:val="22"/>
          <w:szCs w:val="22"/>
        </w:rPr>
        <w:t>Colorado Springs</w:t>
      </w:r>
      <w:r>
        <w:rPr>
          <w:rStyle w:val="span"/>
          <w:rFonts w:ascii="Century Gothic" w:eastAsia="Century Gothic" w:hAnsi="Century Gothic" w:cs="Century Gothic"/>
          <w:color w:val="58585A"/>
          <w:sz w:val="22"/>
          <w:szCs w:val="22"/>
        </w:rPr>
        <w:t xml:space="preserve">, </w:t>
      </w:r>
      <w:r>
        <w:rPr>
          <w:rStyle w:val="span"/>
          <w:rFonts w:ascii="Century Gothic" w:eastAsia="Century Gothic" w:hAnsi="Century Gothic" w:cs="Century Gothic"/>
          <w:color w:val="58585A"/>
          <w:sz w:val="22"/>
          <w:szCs w:val="22"/>
        </w:rPr>
        <w:t>CO</w:t>
      </w:r>
      <w:r>
        <w:rPr>
          <w:rFonts w:ascii="Century Gothic" w:eastAsia="Century Gothic" w:hAnsi="Century Gothic" w:cs="Century Gothic"/>
          <w:color w:val="58585A"/>
          <w:sz w:val="22"/>
          <w:szCs w:val="22"/>
          <w:bdr w:val="none" w:sz="0" w:space="0" w:color="auto"/>
          <w:vertAlign w:val="baseline"/>
        </w:rPr>
        <w:t xml:space="preserve"> </w:t>
      </w:r>
      <w:r>
        <w:rPr>
          <w:rStyle w:val="span"/>
          <w:rFonts w:ascii="Century Gothic" w:eastAsia="Century Gothic" w:hAnsi="Century Gothic" w:cs="Century Gothic"/>
          <w:color w:val="58585A"/>
          <w:sz w:val="22"/>
          <w:szCs w:val="22"/>
        </w:rPr>
        <w:t xml:space="preserve">| </w:t>
      </w:r>
      <w:r>
        <w:rPr>
          <w:rStyle w:val="span"/>
          <w:rFonts w:ascii="Century Gothic" w:eastAsia="Century Gothic" w:hAnsi="Century Gothic" w:cs="Century Gothic"/>
          <w:color w:val="58585A"/>
          <w:sz w:val="22"/>
          <w:szCs w:val="22"/>
        </w:rPr>
        <w:t>Jul 2019</w:t>
      </w:r>
      <w:r>
        <w:rPr>
          <w:rStyle w:val="span"/>
          <w:rFonts w:ascii="Century Gothic" w:eastAsia="Century Gothic" w:hAnsi="Century Gothic" w:cs="Century Gothic"/>
          <w:color w:val="58585A"/>
          <w:sz w:val="22"/>
          <w:szCs w:val="22"/>
        </w:rPr>
        <w:t>-</w:t>
      </w:r>
      <w:r>
        <w:rPr>
          <w:rStyle w:val="span"/>
          <w:rFonts w:ascii="Century Gothic" w:eastAsia="Century Gothic" w:hAnsi="Century Gothic" w:cs="Century Gothic"/>
          <w:color w:val="58585A"/>
          <w:sz w:val="22"/>
          <w:szCs w:val="22"/>
        </w:rPr>
        <w:t>Sep 2021</w:t>
      </w:r>
    </w:p>
    <w:p>
      <w:pPr>
        <w:pStyle w:val="divdocumentulli"/>
        <w:numPr>
          <w:ilvl w:val="0"/>
          <w:numId w:val="5"/>
        </w:numPr>
        <w:spacing w:before="0" w:after="0" w:line="30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Informed customers of daily specials and signature menu items.</w:t>
      </w:r>
    </w:p>
    <w:p>
      <w:pPr>
        <w:pStyle w:val="divdocumentulli"/>
        <w:numPr>
          <w:ilvl w:val="0"/>
          <w:numId w:val="5"/>
        </w:numPr>
        <w:spacing w:after="0" w:line="30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Assisted in the preparation of alcoholic drinks, ensuring compliance with all laws and regulations.</w:t>
      </w:r>
    </w:p>
    <w:p>
      <w:pPr>
        <w:pStyle w:val="divdocumentulli"/>
        <w:numPr>
          <w:ilvl w:val="0"/>
          <w:numId w:val="5"/>
        </w:numPr>
        <w:spacing w:after="0" w:line="300" w:lineRule="atLeast"/>
        <w:ind w:left="460" w:right="0" w:hanging="201"/>
        <w:rPr>
          <w:rStyle w:val="span"/>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787878"/>
          <w:sz w:val="22"/>
          <w:szCs w:val="22"/>
          <w:bdr w:val="none" w:sz="0" w:space="0" w:color="auto"/>
          <w:vertAlign w:val="baseline"/>
        </w:rPr>
        <w:t>Operated point-of-sale systems to process payments, open tabs, issue credits and refunds, and close out transactions accurately.</w:t>
      </w:r>
    </w:p>
    <w:p>
      <w:pPr>
        <w:pStyle w:val="divdocumentdivsectiontitle"/>
        <w:pBdr>
          <w:top w:val="none" w:sz="0" w:space="0" w:color="auto"/>
          <w:left w:val="none" w:sz="0" w:space="0" w:color="auto"/>
          <w:bottom w:val="single" w:sz="8" w:space="10" w:color="DADADA"/>
          <w:right w:val="none" w:sz="0" w:space="0" w:color="auto"/>
        </w:pBdr>
        <w:spacing w:before="180" w:after="200"/>
        <w:ind w:left="0" w:right="0"/>
        <w:jc w:val="center"/>
        <w:rPr>
          <w:rFonts w:ascii="Century Gothic" w:eastAsia="Century Gothic" w:hAnsi="Century Gothic" w:cs="Century Gothic"/>
          <w:b/>
          <w:bCs/>
          <w:caps/>
          <w:color w:val="34393E"/>
          <w:bdr w:val="none" w:sz="0" w:space="0" w:color="auto"/>
          <w:vertAlign w:val="baseline"/>
        </w:rPr>
      </w:pPr>
      <w:r>
        <w:rPr>
          <w:rFonts w:ascii="Century Gothic" w:eastAsia="Century Gothic" w:hAnsi="Century Gothic" w:cs="Century Gothic"/>
          <w:b/>
          <w:bCs/>
          <w:caps/>
          <w:bdr w:val="none" w:sz="0" w:space="0" w:color="auto"/>
          <w:vertAlign w:val="baseline"/>
        </w:rPr>
        <w:t>Education and Training</w:t>
      </w:r>
    </w:p>
    <w:p>
      <w:pPr>
        <w:pStyle w:val="divdocumentsinglecolumn"/>
        <w:pBdr>
          <w:top w:val="none" w:sz="0" w:space="0" w:color="auto"/>
          <w:left w:val="none" w:sz="0" w:space="0" w:color="auto"/>
          <w:bottom w:val="none" w:sz="0" w:space="0" w:color="auto"/>
          <w:right w:val="none" w:sz="0" w:space="0" w:color="auto"/>
        </w:pBdr>
        <w:spacing w:before="0" w:after="0" w:line="300" w:lineRule="atLeast"/>
        <w:ind w:left="0" w:right="0"/>
        <w:rPr>
          <w:rFonts w:ascii="Century Gothic" w:eastAsia="Century Gothic" w:hAnsi="Century Gothic" w:cs="Century Gothic"/>
          <w:color w:val="787878"/>
          <w:sz w:val="22"/>
          <w:szCs w:val="22"/>
          <w:bdr w:val="none" w:sz="0" w:space="0" w:color="auto"/>
          <w:vertAlign w:val="baseline"/>
        </w:rPr>
      </w:pPr>
      <w:r>
        <w:rPr>
          <w:rStyle w:val="span"/>
          <w:rFonts w:ascii="Century Gothic" w:eastAsia="Century Gothic" w:hAnsi="Century Gothic" w:cs="Century Gothic"/>
          <w:color w:val="58585A"/>
          <w:sz w:val="22"/>
          <w:szCs w:val="22"/>
        </w:rPr>
        <w:t>Randolph College</w:t>
      </w:r>
      <w:r>
        <w:rPr>
          <w:rStyle w:val="span"/>
          <w:rFonts w:ascii="Century Gothic" w:eastAsia="Century Gothic" w:hAnsi="Century Gothic" w:cs="Century Gothic"/>
          <w:color w:val="58585A"/>
          <w:sz w:val="22"/>
          <w:szCs w:val="22"/>
        </w:rPr>
        <w:t xml:space="preserve"> | </w:t>
      </w:r>
      <w:r>
        <w:rPr>
          <w:rStyle w:val="educsprtreducsprtr"/>
          <w:rFonts w:ascii="Century Gothic" w:eastAsia="Century Gothic" w:hAnsi="Century Gothic" w:cs="Century Gothic"/>
          <w:vanish/>
          <w:color w:val="58585A"/>
          <w:sz w:val="22"/>
          <w:szCs w:val="22"/>
        </w:rPr>
        <w:t xml:space="preserve">| </w:t>
      </w:r>
      <w:r>
        <w:rPr>
          <w:rStyle w:val="span"/>
          <w:rFonts w:ascii="Century Gothic" w:eastAsia="Century Gothic" w:hAnsi="Century Gothic" w:cs="Century Gothic"/>
          <w:color w:val="58585A"/>
          <w:sz w:val="22"/>
          <w:szCs w:val="22"/>
        </w:rPr>
        <w:t>Lynchburg</w:t>
      </w:r>
      <w:r>
        <w:rPr>
          <w:rStyle w:val="span"/>
          <w:rFonts w:ascii="Century Gothic" w:eastAsia="Century Gothic" w:hAnsi="Century Gothic" w:cs="Century Gothic"/>
          <w:color w:val="58585A"/>
          <w:sz w:val="22"/>
          <w:szCs w:val="22"/>
        </w:rPr>
        <w:t xml:space="preserve">, </w:t>
      </w:r>
      <w:r>
        <w:rPr>
          <w:rStyle w:val="span"/>
          <w:rFonts w:ascii="Century Gothic" w:eastAsia="Century Gothic" w:hAnsi="Century Gothic" w:cs="Century Gothic"/>
          <w:color w:val="58585A"/>
          <w:sz w:val="22"/>
          <w:szCs w:val="22"/>
        </w:rPr>
        <w:t>VA</w:t>
      </w:r>
      <w:r>
        <w:rPr>
          <w:rStyle w:val="singlecolumnspanpaddedlinenth-child1"/>
          <w:rFonts w:ascii="Century Gothic" w:eastAsia="Century Gothic" w:hAnsi="Century Gothic" w:cs="Century Gothic"/>
          <w:color w:val="58585A"/>
          <w:sz w:val="22"/>
          <w:szCs w:val="22"/>
        </w:rPr>
        <w:t xml:space="preserve"> </w:t>
      </w:r>
      <w:r>
        <w:rPr>
          <w:rStyle w:val="span"/>
          <w:rFonts w:ascii="Century Gothic" w:eastAsia="Century Gothic" w:hAnsi="Century Gothic" w:cs="Century Gothic"/>
          <w:color w:val="58585A"/>
          <w:sz w:val="22"/>
          <w:szCs w:val="22"/>
        </w:rPr>
        <w:t xml:space="preserve">| </w:t>
      </w:r>
      <w:r>
        <w:rPr>
          <w:rStyle w:val="span"/>
          <w:rFonts w:ascii="Century Gothic" w:eastAsia="Century Gothic" w:hAnsi="Century Gothic" w:cs="Century Gothic"/>
          <w:color w:val="58585A"/>
          <w:sz w:val="22"/>
          <w:szCs w:val="22"/>
        </w:rPr>
        <w:t>May 2024</w:t>
      </w:r>
      <w:r>
        <w:rPr>
          <w:rStyle w:val="singlecolumnspanpaddedlinenth-child1"/>
          <w:rFonts w:ascii="Century Gothic" w:eastAsia="Century Gothic" w:hAnsi="Century Gothic" w:cs="Century Gothic"/>
          <w:color w:val="58585A"/>
          <w:sz w:val="22"/>
          <w:szCs w:val="22"/>
        </w:rPr>
        <w:t xml:space="preserve"> </w:t>
      </w:r>
    </w:p>
    <w:sectPr>
      <w:pgSz w:w="12240" w:h="15840"/>
      <w:pgMar w:top="760" w:right="740" w:bottom="760" w:left="740" w:header="720" w:footer="720"/>
      <w:cols w:space="720"/>
    </w:sectPr>
  </w:body>
</w:document>
</file>

<file path=word/fontTable.xml><?xml version="1.0" encoding="utf-8"?>
<w:fonts xmlns:r="http://schemas.openxmlformats.org/officeDocument/2006/relationships" xmlns:w="http://schemas.openxmlformats.org/wordprocessingml/2006/main">
  <w:font w:name="Century Gothic">
    <w:charset w:val="00"/>
    <w:family w:val="auto"/>
    <w:pitch w:val="default"/>
    <w:sig w:usb0="00000000" w:usb1="00000000" w:usb2="00000000" w:usb3="00000000" w:csb0="00000001" w:csb1="00000000"/>
    <w:embedRegular r:id="rId1" w:fontKey="{BA23ADC0-BEBD-4E1C-95C8-74ACB7529270}"/>
    <w:embedBold r:id="rId2" w:fontKey="{21293CA7-85B8-4A10-897C-CDF93A2F6D32}"/>
  </w:font>
  <w:font w:name="Courier New">
    <w:charset w:val="00"/>
    <w:family w:val="auto"/>
    <w:pitch w:val="default"/>
  </w:font>
  <w:font w:name="Symbol">
    <w:charset w:val="00"/>
    <w:family w:val="auto"/>
    <w:pitch w:val="default"/>
  </w:font>
  <w:font w:name="Times New Roman">
    <w:charset w:val="00"/>
    <w:family w:val="auto"/>
    <w:pitch w:val="default"/>
  </w:font>
  <w:font w:name="Wingdings">
    <w:charset w:val="00"/>
    <w:family w:val="auto"/>
    <w:pitch w:val="default"/>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TrueTypeFonts/>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pBdr>
        <w:top w:val="none" w:sz="0" w:space="0" w:color="auto"/>
        <w:left w:val="none" w:sz="0" w:space="0" w:color="auto"/>
        <w:bottom w:val="none" w:sz="0" w:space="0" w:color="auto"/>
        <w:right w:val="none" w:sz="0" w:space="0" w:color="auto"/>
      </w:pBdr>
      <w:spacing w:line="240" w:lineRule="atLeast"/>
      <w:jc w:val="left"/>
      <w:textAlignment w:val="baseline"/>
    </w:pPr>
    <w:rPr>
      <w:sz w:val="24"/>
      <w:szCs w:val="24"/>
      <w:bdr w:val="none" w:sz="0" w:space="0" w:color="auto"/>
      <w:vertAlign w:val="baseline"/>
    </w:rPr>
  </w:style>
  <w:style w:type="paragraph" w:styleId="Heading1">
    <w:name w:val="heading 1"/>
    <w:basedOn w:val="Normal"/>
    <w:next w:val="Normal"/>
    <w:link w:val="Heading1Char"/>
    <w:uiPriority w:val="9"/>
    <w:qFormat/>
    <w:rsid w:val="00506D7A"/>
    <w:pPr>
      <w:keepNext/>
      <w:keepLines/>
      <w:pBdr>
        <w:top w:val="none" w:sz="0" w:space="0" w:color="auto"/>
        <w:left w:val="none" w:sz="0" w:space="0" w:color="auto"/>
        <w:bottom w:val="none" w:sz="0" w:space="0" w:color="auto"/>
        <w:right w:val="none" w:sz="0" w:space="0" w:color="auto"/>
      </w:pBdr>
      <w:spacing w:before="240" w:after="0"/>
      <w:textAlignment w:val="baseline"/>
      <w:outlineLvl w:val="0"/>
    </w:pPr>
    <w:rPr>
      <w:rFonts w:ascii="Times New Roman" w:eastAsia="Times New Roman" w:hAnsi="Times New Roman" w:cs="Times New Roman"/>
      <w:b/>
      <w:bCs/>
      <w:i w:val="0"/>
      <w:color w:val="2F5496" w:themeShade="BF"/>
      <w:kern w:val="36"/>
      <w:sz w:val="24"/>
      <w:szCs w:val="24"/>
      <w:bdr w:val="none" w:sz="0" w:space="0" w:color="auto"/>
      <w:vertAlign w:val="baseline"/>
    </w:rPr>
  </w:style>
  <w:style w:type="paragraph" w:styleId="Heading2">
    <w:name w:val="heading 2"/>
    <w:basedOn w:val="Normal"/>
    <w:next w:val="Normal"/>
    <w:link w:val="Heading2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1"/>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3">
    <w:name w:val="heading 3"/>
    <w:basedOn w:val="Normal"/>
    <w:next w:val="Normal"/>
    <w:link w:val="Heading3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2"/>
    </w:pPr>
    <w:rPr>
      <w:rFonts w:ascii="Times New Roman" w:eastAsia="Times New Roman" w:hAnsi="Times New Roman" w:cs="Times New Roman"/>
      <w:b/>
      <w:bCs/>
      <w:i w:val="0"/>
      <w:color w:val="1F3763" w:themeShade="7F"/>
      <w:sz w:val="24"/>
      <w:szCs w:val="24"/>
      <w:bdr w:val="none" w:sz="0" w:space="0" w:color="auto"/>
      <w:vertAlign w:val="baseline"/>
    </w:rPr>
  </w:style>
  <w:style w:type="paragraph" w:styleId="Heading4">
    <w:name w:val="heading 4"/>
    <w:basedOn w:val="Normal"/>
    <w:next w:val="Normal"/>
    <w:link w:val="Heading4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3"/>
    </w:pPr>
    <w:rPr>
      <w:rFonts w:ascii="Times New Roman" w:eastAsia="Times New Roman" w:hAnsi="Times New Roman" w:cs="Times New Roman"/>
      <w:b/>
      <w:bCs/>
      <w:i w:val="0"/>
      <w:iCs/>
      <w:color w:val="2F5496" w:themeShade="BF"/>
      <w:sz w:val="24"/>
      <w:szCs w:val="24"/>
      <w:bdr w:val="none" w:sz="0" w:space="0" w:color="auto"/>
      <w:vertAlign w:val="baseline"/>
    </w:rPr>
  </w:style>
  <w:style w:type="paragraph" w:styleId="Heading5">
    <w:name w:val="heading 5"/>
    <w:basedOn w:val="Normal"/>
    <w:next w:val="Normal"/>
    <w:link w:val="Heading5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4"/>
    </w:pPr>
    <w:rPr>
      <w:rFonts w:ascii="Times New Roman" w:eastAsia="Times New Roman" w:hAnsi="Times New Roman" w:cs="Times New Roman"/>
      <w:b/>
      <w:bCs/>
      <w:i w:val="0"/>
      <w:color w:val="2F5496" w:themeShade="BF"/>
      <w:sz w:val="24"/>
      <w:szCs w:val="24"/>
      <w:bdr w:val="none" w:sz="0" w:space="0" w:color="auto"/>
      <w:vertAlign w:val="baseline"/>
    </w:rPr>
  </w:style>
  <w:style w:type="paragraph" w:styleId="Heading6">
    <w:name w:val="heading 6"/>
    <w:basedOn w:val="Normal"/>
    <w:next w:val="Normal"/>
    <w:link w:val="Heading6Char"/>
    <w:uiPriority w:val="9"/>
    <w:qFormat/>
    <w:rsid w:val="00506D7A"/>
    <w:pPr>
      <w:keepNext/>
      <w:keepLines/>
      <w:pBdr>
        <w:top w:val="none" w:sz="0" w:space="0" w:color="auto"/>
        <w:left w:val="none" w:sz="0" w:space="0" w:color="auto"/>
        <w:bottom w:val="none" w:sz="0" w:space="0" w:color="auto"/>
        <w:right w:val="none" w:sz="0" w:space="0" w:color="auto"/>
      </w:pBdr>
      <w:spacing w:before="40" w:after="0"/>
      <w:textAlignment w:val="baseline"/>
      <w:outlineLvl w:val="5"/>
    </w:pPr>
    <w:rPr>
      <w:rFonts w:ascii="Times New Roman" w:eastAsia="Times New Roman" w:hAnsi="Times New Roman" w:cs="Times New Roman"/>
      <w:b/>
      <w:bCs/>
      <w:i w:val="0"/>
      <w:color w:val="1F3763" w:themeShade="7F"/>
      <w:sz w:val="24"/>
      <w:szCs w:val="24"/>
      <w:bdr w:val="none" w:sz="0" w:space="0" w:color="auto"/>
      <w:vertAlign w:val="baseline"/>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Times New Roman" w:eastAsia="Times New Roman" w:hAnsi="Times New Roman" w:cs="Times New Roman"/>
      <w:color w:val="2F5496" w:themeShade="BF"/>
      <w:sz w:val="32"/>
      <w:szCs w:val="32"/>
    </w:rPr>
  </w:style>
  <w:style w:type="character" w:customStyle="1" w:styleId="Heading2Char">
    <w:name w:val="Heading 2 Char"/>
    <w:basedOn w:val="DefaultParagraphFont"/>
    <w:link w:val="Heading2"/>
    <w:uiPriority w:val="9"/>
    <w:rsid w:val="00506D7A"/>
    <w:rPr>
      <w:rFonts w:ascii="Times New Roman" w:eastAsia="Times New Roman" w:hAnsi="Times New Roman" w:cs="Times New Roman"/>
      <w:color w:val="2F5496" w:themeShade="BF"/>
      <w:sz w:val="26"/>
      <w:szCs w:val="26"/>
    </w:rPr>
  </w:style>
  <w:style w:type="character" w:customStyle="1" w:styleId="Heading3Char">
    <w:name w:val="Heading 3 Char"/>
    <w:basedOn w:val="DefaultParagraphFont"/>
    <w:link w:val="Heading3"/>
    <w:uiPriority w:val="9"/>
    <w:rsid w:val="00506D7A"/>
    <w:rPr>
      <w:rFonts w:ascii="Times New Roman" w:eastAsia="Times New Roman" w:hAnsi="Times New Roman" w:cs="Times New Roman"/>
      <w:color w:val="1F3763" w:themeShade="7F"/>
      <w:sz w:val="24"/>
      <w:szCs w:val="24"/>
    </w:rPr>
  </w:style>
  <w:style w:type="character" w:customStyle="1" w:styleId="Heading4Char">
    <w:name w:val="Heading 4 Char"/>
    <w:basedOn w:val="DefaultParagraphFont"/>
    <w:link w:val="Heading4"/>
    <w:uiPriority w:val="9"/>
    <w:rsid w:val="00506D7A"/>
    <w:rPr>
      <w:rFonts w:ascii="Times New Roman" w:eastAsia="Times New Roman" w:hAnsi="Times New Roman" w:cs="Times New Roman"/>
      <w:i/>
      <w:iCs/>
      <w:color w:val="2F5496" w:themeShade="BF"/>
    </w:rPr>
  </w:style>
  <w:style w:type="character" w:customStyle="1" w:styleId="Heading5Char">
    <w:name w:val="Heading 5 Char"/>
    <w:basedOn w:val="DefaultParagraphFont"/>
    <w:link w:val="Heading5"/>
    <w:uiPriority w:val="9"/>
    <w:rsid w:val="00506D7A"/>
    <w:rPr>
      <w:rFonts w:ascii="Times New Roman" w:eastAsia="Times New Roman" w:hAnsi="Times New Roman" w:cs="Times New Roman"/>
      <w:color w:val="2F5496" w:themeShade="BF"/>
    </w:rPr>
  </w:style>
  <w:style w:type="character" w:customStyle="1" w:styleId="Heading6Char">
    <w:name w:val="Heading 6 Char"/>
    <w:basedOn w:val="DefaultParagraphFont"/>
    <w:link w:val="Heading6"/>
    <w:uiPriority w:val="9"/>
    <w:rsid w:val="00506D7A"/>
    <w:rPr>
      <w:rFonts w:ascii="Times New Roman" w:eastAsia="Times New Roman" w:hAnsi="Times New Roman" w:cs="Times New Roman"/>
      <w:color w:val="1F3763" w:themeShade="7F"/>
    </w:rPr>
  </w:style>
  <w:style w:type="paragraph" w:customStyle="1" w:styleId="divdocument">
    <w:name w:val="div_document"/>
    <w:basedOn w:val="Normal"/>
    <w:pPr>
      <w:spacing w:line="300" w:lineRule="atLeast"/>
    </w:pPr>
    <w:rPr>
      <w:color w:val="787878"/>
    </w:rPr>
  </w:style>
  <w:style w:type="paragraph" w:customStyle="1" w:styleId="divdocumentdivfirstsection">
    <w:name w:val="div_document_div_firstsection"/>
    <w:basedOn w:val="Normal"/>
  </w:style>
  <w:style w:type="paragraph" w:customStyle="1" w:styleId="top-gap-btn-hidden">
    <w:name w:val="top-gap-btn-hidden"/>
    <w:basedOn w:val="Normal"/>
    <w:rPr>
      <w:vanish/>
    </w:rPr>
  </w:style>
  <w:style w:type="paragraph" w:customStyle="1" w:styleId="divdocumentdivparagraph">
    <w:name w:val="div_document_div_paragraph"/>
    <w:basedOn w:val="Normal"/>
  </w:style>
  <w:style w:type="paragraph" w:customStyle="1" w:styleId="divname">
    <w:name w:val="div_name"/>
    <w:basedOn w:val="div"/>
    <w:pPr>
      <w:pBdr>
        <w:top w:val="none" w:sz="0" w:space="0" w:color="auto"/>
        <w:left w:val="none" w:sz="0" w:space="0" w:color="auto"/>
        <w:bottom w:val="none" w:sz="0" w:space="0" w:color="auto"/>
        <w:right w:val="none" w:sz="0" w:space="0" w:color="auto"/>
      </w:pBdr>
      <w:spacing w:line="780" w:lineRule="atLeast"/>
      <w:jc w:val="center"/>
    </w:pPr>
    <w:rPr>
      <w:b/>
      <w:bCs/>
      <w:color w:val="34393E"/>
      <w:sz w:val="62"/>
      <w:szCs w:val="62"/>
    </w:rPr>
  </w:style>
  <w:style w:type="paragraph" w:customStyle="1" w:styleId="div">
    <w:name w:val="div"/>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character" w:customStyle="1" w:styleId="span">
    <w:name w:val="span"/>
    <w:basedOn w:val="DefaultParagraphFont"/>
    <w:rPr>
      <w:sz w:val="24"/>
      <w:szCs w:val="24"/>
      <w:bdr w:val="none" w:sz="0" w:space="0" w:color="auto"/>
      <w:vertAlign w:val="baseline"/>
    </w:rPr>
  </w:style>
  <w:style w:type="paragraph" w:customStyle="1" w:styleId="divdocumentdivSECTIONCNTC">
    <w:name w:val="div_document_div_SECTION_CNTC"/>
    <w:basedOn w:val="Normal"/>
  </w:style>
  <w:style w:type="paragraph" w:customStyle="1" w:styleId="divaddress">
    <w:name w:val="div_address"/>
    <w:basedOn w:val="div"/>
    <w:pPr>
      <w:spacing w:line="280" w:lineRule="atLeast"/>
      <w:jc w:val="center"/>
    </w:pPr>
    <w:rPr>
      <w:color w:val="787878"/>
      <w:sz w:val="20"/>
      <w:szCs w:val="20"/>
    </w:rPr>
  </w:style>
  <w:style w:type="character" w:customStyle="1" w:styleId="divCharacter">
    <w:name w:val="div Character"/>
    <w:basedOn w:val="DefaultParagraphFont"/>
    <w:rPr>
      <w:sz w:val="24"/>
      <w:szCs w:val="24"/>
      <w:bdr w:val="none" w:sz="0" w:space="0" w:color="auto"/>
      <w:vertAlign w:val="baseline"/>
    </w:rPr>
  </w:style>
  <w:style w:type="paragraph" w:customStyle="1" w:styleId="divdocumentsectionSECTIONCNTCsectionnotbtnlnk">
    <w:name w:val="div_document_section_SECTION_CNTC + section_not(.btnlnk)"/>
    <w:basedOn w:val="Normal"/>
  </w:style>
  <w:style w:type="paragraph" w:customStyle="1" w:styleId="heading">
    <w:name w:val="heading"/>
    <w:basedOn w:val="Normal"/>
    <w:pPr>
      <w:jc w:val="center"/>
    </w:pPr>
    <w:rPr>
      <w:b/>
      <w:bCs/>
      <w:caps/>
      <w:color w:val="000000"/>
    </w:rPr>
  </w:style>
  <w:style w:type="paragraph" w:customStyle="1" w:styleId="divdocumentdivsectiontitle">
    <w:name w:val="div_document_div_sectiontitle"/>
    <w:basedOn w:val="Normal"/>
    <w:pPr>
      <w:pBdr>
        <w:bottom w:val="single" w:sz="8" w:space="10" w:color="DADADA"/>
      </w:pBdr>
      <w:spacing w:line="240" w:lineRule="atLeast"/>
    </w:pPr>
    <w:rPr>
      <w:color w:val="34393E"/>
      <w:sz w:val="24"/>
      <w:szCs w:val="24"/>
    </w:rPr>
  </w:style>
  <w:style w:type="paragraph" w:customStyle="1" w:styleId="divdocumentsinglecolumn">
    <w:name w:val="div_document_singlecolumn"/>
    <w:basedOn w:val="Normal"/>
  </w:style>
  <w:style w:type="paragraph" w:customStyle="1" w:styleId="p">
    <w:name w:val="p"/>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paragraph" w:customStyle="1" w:styleId="divdocumentsection">
    <w:name w:val="div_document_section"/>
    <w:basedOn w:val="Normal"/>
  </w:style>
  <w:style w:type="paragraph" w:customStyle="1" w:styleId="divdocumentulli">
    <w:name w:val="div_document_ul_li"/>
    <w:basedOn w:val="Normal"/>
  </w:style>
  <w:style w:type="table" w:customStyle="1" w:styleId="divdocumenttable">
    <w:name w:val="div_document_table"/>
    <w:basedOn w:val="TableNormal"/>
    <w:tblPr/>
  </w:style>
  <w:style w:type="character" w:customStyle="1" w:styleId="singlecolumnspanpaddedlinenth-child1">
    <w:name w:val="singlecolumn_span_paddedline_nth-child(1)"/>
    <w:basedOn w:val="DefaultParagraphFont"/>
  </w:style>
  <w:style w:type="paragraph" w:customStyle="1" w:styleId="spanpaddedline">
    <w:name w:val="span_paddedline"/>
    <w:basedOn w:val="spanParagraph"/>
  </w:style>
  <w:style w:type="paragraph" w:customStyle="1" w:styleId="spanParagraph">
    <w:name w:val="span Paragraph"/>
    <w:basedOn w:val="Normal"/>
    <w:pPr>
      <w:pBdr>
        <w:top w:val="none" w:sz="0" w:space="0" w:color="auto"/>
        <w:left w:val="none" w:sz="0" w:space="0" w:color="auto"/>
        <w:bottom w:val="none" w:sz="0" w:space="0" w:color="auto"/>
        <w:right w:val="none" w:sz="0" w:space="0" w:color="auto"/>
      </w:pBdr>
      <w:textAlignment w:val="baseline"/>
    </w:pPr>
    <w:rPr>
      <w:sz w:val="24"/>
      <w:szCs w:val="24"/>
      <w:bdr w:val="none" w:sz="0" w:space="0" w:color="auto"/>
      <w:vertAlign w:val="baseline"/>
    </w:rPr>
  </w:style>
  <w:style w:type="character" w:customStyle="1" w:styleId="educsprtreducsprtr">
    <w:name w:val="educsprtr + educsprtr"/>
    <w:basedOn w:val="DefaultParagraphFont"/>
    <w:rPr>
      <w:vanish/>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_rels/fontTable.xml.rels><?xml version="1.0" encoding="utf-8" standalone="yes"?><Relationships xmlns="http://schemas.openxmlformats.org/package/2006/relationships"><Relationship Id="rId1" Type="http://schemas.openxmlformats.org/officeDocument/2006/relationships/font" Target="fonts/font1.odttf" /><Relationship Id="rId2" Type="http://schemas.openxmlformats.org/officeDocument/2006/relationships/font" Target="fonts/font2.odtt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a:solidFill>
            <a:schemeClr val="phClr">
              <a:shade val="95000"/>
              <a:satMod val="105000"/>
            </a:schemeClr>
          </a:solidFill>
          <a:prstDash val="solid"/>
        </a:ln>
        <a:ln w="25400">
          <a:solidFill>
            <a:schemeClr val="phClr"/>
          </a:solidFill>
          <a:prstDash val="solid"/>
        </a:ln>
        <a:ln w="38100">
          <a:solidFill>
            <a:schemeClr val="phClr"/>
          </a:solidFill>
          <a:prstDash val="solid"/>
        </a:ln>
      </a:lnStyleLst>
      <a:effectStyleLst>
        <a:effectStyle>
          <a:effectLst>
            <a:outerShdw blurRad="40000" dist="20000" dir="5400000" sx="100000" sy="100000" kx="0" ky="0" algn="b" rotWithShape="0">
              <a:srgbClr val="000000">
                <a:alpha val="38000"/>
              </a:srgbClr>
            </a:outerShdw>
          </a:effectLst>
        </a:effectStyle>
        <a:effectStyle>
          <a:effectLst>
            <a:outerShdw blurRad="40000" dist="23000" dir="5400000" sx="100000" sy="100000" kx="0" ky="0" algn="b" rotWithShape="0">
              <a:srgbClr val="000000">
                <a:alpha val="35000"/>
              </a:srgbClr>
            </a:outerShdw>
          </a:effectLst>
        </a:effectStyle>
        <a:effectStyle>
          <a:effectLst>
            <a:outerShdw blurRad="40000" dist="23000" dir="5400000" sx="100000" sy="100000" kx="0" ky="0" algn="b" rotWithShape="0">
              <a:srgbClr val="000000">
                <a:alpha val="35000"/>
              </a:srgbClr>
            </a:outerShdw>
          </a:effectLst>
          <a:scene3d>
            <a:camera prst="orthographicFront">
              <a:rot lat="0" lon="0" rev="0"/>
            </a:camera>
            <a:lightRig rig="threePt" dir="t">
              <a:rot lat="0" lon="0" rev="1200000"/>
            </a:lightRig>
          </a:scene3d>
          <a:sp3d>
            <a:bevelT w="63500" h="25400" prst="circle"/>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xmlns:a="http://schemas.openxmlformats.org/drawingml/2006/main"/>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Jadin Wilkening</dc:title>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RJ_IDENTIFIER">
    <vt:lpwstr>16ae459f-2fe9-4a6b-a6fb-360ffab215e4</vt:lpwstr>
  </property>
  <property fmtid="{D5CDD505-2E9C-101B-9397-08002B2CF9AE}" pid="3" name="x1ye=0">
    <vt:lpwstr>oDIAAB+LCAAAAAAABAAVmUW2pAAQBA/EAqdhibs7O9zdOf38WdOvsarMiAdGwiwh4CyLIziKsDAPsSwFMfxPEAj0h8EE/OZ2uKnp5ob6zhydhq796vTFK9r4FHQm3K47MgBMPHL2pUUt9DNL37aYHh+1Mc89vQ8/iYEWrDniFw1k2Dwf5edXmFkYVuwIxwhRhpAG29XV4Ej3JyUp3Vo5+tW/iA8qIGW4r7jVbQwHJCzRaQPm1Fa2phcLnrELsj0</vt:lpwstr>
  </property>
  <property fmtid="{D5CDD505-2E9C-101B-9397-08002B2CF9AE}" pid="4" name="x1ye=1">
    <vt:lpwstr>Fnkfe4tX74x494R7YpYf55rhfb4rWiNV9fPuzIxWftV8XOh5ZCfHKRp96Nw/rNRaYqcOyrYzumX6bYlX4y1/VjwvoBtfVS05VvDxXZNvbleHYJjE/LFfzGs0gfPcOuZE4mIzXTMN8U0I1Pby4y4QD0XKkrfIQbJeZMo2IJX49A/Pahz9od3qyPB8qYnJXtdbduzrCjK8rnc/RD/yhFLFT7Z41OtvmhpimPe+BGfCdxrAAeM0d8MbN6SvLO4b7bo</vt:lpwstr>
  </property>
  <property fmtid="{D5CDD505-2E9C-101B-9397-08002B2CF9AE}" pid="5" name="x1ye=10">
    <vt:lpwstr>Ktx8Hn4y6tc/OjikltdkDuAkF3Gb3O/jXTXOCDIdG/BHAAWEQ5wgjo++pSFgRzC5wurb8OEc022sG4aKcJ4TK2jgBJrKdP+KUqHQkAe0rJ3BHd3yR3ODBvQpoIOgdtaD5jom2e0zDx80duZ2BZnOGliO/+ej7Njl1SbFPFgPwz2FoqKPI3n3zxgdD5I+M9Ughbw+VjnS48QUo24076OOp8yUiRurgxT2l7M/gUvNps0EmYNv3liCBIs+leNU63Q</vt:lpwstr>
  </property>
  <property fmtid="{D5CDD505-2E9C-101B-9397-08002B2CF9AE}" pid="6" name="x1ye=11">
    <vt:lpwstr>ndyhdiNAndnqmAISec65OxsGGo/yy9jhmAnrI0boZ3DfH79xR2hgFsDcCnMNKNE9c2oDsaE0VrjPAqFz0SPNE/gKMOqU8Dfm/+t7k8lNexA21cFGu1+v/qvEE1Q/LI25HBo1GzkZ48ZAwKC/pShGkJH37drcH1JSlGjqUvyVS9A2APgpQUl3p+OS2vDsP+FbOmNL27Zf2ML8tfWMyBIhe6c2Il3KyKcWOJBDHHXACC5DNc4II3y1xLNmtx1sPGW</vt:lpwstr>
  </property>
  <property fmtid="{D5CDD505-2E9C-101B-9397-08002B2CF9AE}" pid="7" name="x1ye=12">
    <vt:lpwstr>xhVYs8BW3r1NNThh2HV0YunK/o7vIlFWUb6tNpbErCELalkJvDZwWPv7bCweENudMbylRMN95pgOUGBJ8BYgj6qj0IdcxzuFW5yJiri3cCzqcmxZgV7DZEuDt4yknZb7qtAPn1NBBXA7uCccPC15Pr98jPxAtxO4OsXY39wRgFt2WR2Hm7nJsYCmSPzyvNi5eI6grehb+t4N+FoRrHwrhLnZoxOFOx2V5QptQGmCK+TyPW5ITVi7rixllhDZI25</vt:lpwstr>
  </property>
  <property fmtid="{D5CDD505-2E9C-101B-9397-08002B2CF9AE}" pid="8" name="x1ye=13">
    <vt:lpwstr>71H1aLixjwmSt1KLA4jhkuHc4Q16NySRLKSANIY6jEpTHjLlAHcXMBF0P8UYu7aPkO4w8v6e94Anv4Y/NMXUZ/85ylsdubPgAxVp16tJ3ZJA6Y88fFxG3rr37BK7SDFO/PiHp4a/Gslf0JapGRnr2X3viDVP+Q4+/dgDzgPcCZusVlG2KSjvmgETtHCqsfHfYi1ReA9Qpvt1srOo83KLbXv0h53bwP1EhqQLvZj7FbSzX0IWqspGZSLdaT8nP0i</vt:lpwstr>
  </property>
  <property fmtid="{D5CDD505-2E9C-101B-9397-08002B2CF9AE}" pid="9" name="x1ye=14">
    <vt:lpwstr>BRWMa6fJuGGocy+EVzqMXoqBcwg796OiyEnRrYqNxkjMdnye5BBfBUyYqrWViEt444TXnsFrAGcupxE9Vaxpa/+3RgbxOYJ7M6oJgfp7U2PtgsbLnq0xLiyqXumdPXljeGNv2URRsBiSCZoPeB3MKBDQfDEMEGkAaJv9bGBaCOC9o7s6ryHiyPQlaWzUS2ieaJjDjnxzktcC1tLzAqT7fjuEjwnt8Ki2CVXtEt2c3vD5Pe6s2c3+f8gROgjSoEZ</vt:lpwstr>
  </property>
  <property fmtid="{D5CDD505-2E9C-101B-9397-08002B2CF9AE}" pid="10" name="x1ye=15">
    <vt:lpwstr>1p6ILYhb/zlLcPRxexB5LaBkbnwpy5+2oZfdzV6dHzK+rENG9UvNzd/kJFfiQGJAEmLoXWZQYSpBNP6cwm24rQw+zowJzm1F13tzw78NWosXJe7KXyNGaJDsk+We+OC6y+gI1G+qn9RcKZVj7YPUQT6vS3g7obOJNetrqJPZgLibpzWMSB677MN5/jkny8ne/VtvBlRdDmQsMM1dE9F0ANlAETl4dHT21+xJisg/E4pR0fTjBSRNDo2UmnDYvCH</vt:lpwstr>
  </property>
  <property fmtid="{D5CDD505-2E9C-101B-9397-08002B2CF9AE}" pid="11" name="x1ye=16">
    <vt:lpwstr>PDf/TeL7b/rs2lTvAlwVs7sKNXhBrAGJKY/B2Zmy3NwJj+WMkei4eWtZw0Zk151mxlCqAiF+IolYLp6KKFvM1/gr/TjGWW0pwYDz/zJsDp61SY/06er2Lgcg8HoPTQ2EzMOHgkzfrsqI8KjBBkdw+zFxPU571jMCCeg91ufyve9JaScYJkhoovZgOeYMDIE60BSnLprTT2SYLAr/NBFrxPkOx+1NA6twFqPyV4mBOeBBFNOoUo1yU9QXOY7Uw1A</vt:lpwstr>
  </property>
  <property fmtid="{D5CDD505-2E9C-101B-9397-08002B2CF9AE}" pid="12" name="x1ye=17">
    <vt:lpwstr>Yo9aJO4GtYBkM5D8bNYawg4S+N4zJ2kZyWeOhNbEBEIESc6t6VguHWeAB/5EU6EUJGsXB/vc4FfNBGxCYh+876x6khTNd0aQH78tcBQ8ecyVECv/jLCxjxCl67VB0hAz2vOisUxOFUmEAkl625zWA1M4VTFpfHR4Yq2jgUlVI0/vx5R8lhwt63Tipmi7pUM6iDgjM9LueyDi7hwi6YHqrnfnt/RRsDF2sdmC+B2YxEif0YTE5pqH7BaNKmZa5Ox</vt:lpwstr>
  </property>
  <property fmtid="{D5CDD505-2E9C-101B-9397-08002B2CF9AE}" pid="13" name="x1ye=18">
    <vt:lpwstr>VvPWfq0a+cm/P6/WGw+BNkBHH3AQoNOVqaKG2nrV8mgFvWg0uSLYnew5spx36dnMpnEs/SHNWd/Pspy/xZnISHEV+sOGMzJw9sXIvWUCu0qcJGUQ2xCtClLkMDfyNX4J/t+Yb+KopwvbtlUEQ8q+h1Sun2p7JZVCcjqXNdmq3hNeTnqstjmLq0IO72E3GSY2p+QmVzZuVXkN3z8SVWDbh5/heZ67sCJy/rvy06kf3KnM01bGrvgexVoMBgn/kLs</vt:lpwstr>
  </property>
  <property fmtid="{D5CDD505-2E9C-101B-9397-08002B2CF9AE}" pid="14" name="x1ye=19">
    <vt:lpwstr>xy1zzmgoo+OKHnqp7iNn+vPkH7LODn3Wj6alGI89VBMYvcaC7dMK//5lWyul/f+uWp/PtUt3ExVaJrwtRD0slUivs8hYuiBVSCl3au5x0t5Ty5pDUm76VmR8LMRU6NSuU57du2I/61l80ngXqMRhTu8+dZH1C1VWa2Fep7k7NR/lMKiTgIV/Q3ePQUlBEQETe0Of7fYGtOspJ/uUphFMMfAqMSNPxKbBEdAsmc+hfPnYHdl01XqjqGXXJJz2wIt</vt:lpwstr>
  </property>
  <property fmtid="{D5CDD505-2E9C-101B-9397-08002B2CF9AE}" pid="15" name="x1ye=2">
    <vt:lpwstr>DjEjJavMog10a4J7aMCeU8ne5p9d9/2qrVGdS92CjTOZ7Fe7GknaSo6cC6+dlRbsDTtcpA31jhOocHR1iGi7cXQ17VFmWCx7ZG84luib+pAIOKKXYIHLhfbk/DR0s30lz5ItINpQYgjuuCee125u1h1UXd6byX8K0SQJ5HCgp+sJgeD+gRZB4ks89jUuKVZ5/0HZL3TwVZIKxNeG2hftiMBRSKZHDj0ShoyfYSJH2xLBUTQHjTeVn0QXj7T2ZLM</vt:lpwstr>
  </property>
  <property fmtid="{D5CDD505-2E9C-101B-9397-08002B2CF9AE}" pid="16" name="x1ye=20">
    <vt:lpwstr>XEWJZLTWUkr2Z1ZtMmbuKMUIRk7aQlRinyPb4q4J0xI9JfmStYb8QwAt5+3bH5qCYRur8vWUmv8jV7RLmeywW0vASZZwaOmHPtGn9LPfwyDEUtI3w22uAlo0K+Xm69JlbjP54m1cW3hdEn6QxrQb8dwSttpRXw84jqiF5iGHdrGaWKZ7TX9teKfLROiUlM9q7MVBFoBuHb/we5YGWOxKCTXTL9wykUmu3hOiP8NdH11VJ+Ls7Amv0k37y2Hoq9s</vt:lpwstr>
  </property>
  <property fmtid="{D5CDD505-2E9C-101B-9397-08002B2CF9AE}" pid="17" name="x1ye=21">
    <vt:lpwstr>ktDmktLTsXLW7f0FmHEn6503Wlx4MgIcKRRVpIWvCQDa2kM0pBXR2sPqySkfGBkXE6B7HtLEklhrRun+o+8xPHkl61QN8CzFPAEhbW8vyIeN/sfX4mRTyZhwlxVePTwz+zVkyusBs4WlIoDaoOhzDgQGozvDYIIr0Vw895LLJ5G/xIWPTud/EGN2/ROQh2E+QtgS+e3M0zliARgeBdLX/FihKwOQ63wA3IBKrztKc324pE/uwJWK1x+/kxIU21K</vt:lpwstr>
  </property>
  <property fmtid="{D5CDD505-2E9C-101B-9397-08002B2CF9AE}" pid="18" name="x1ye=22">
    <vt:lpwstr>wJjls7fslUbrBO0u7jRlxYjEiSLQuY38VhnX7VH79gLdiKdwhMUApAYAd2Y37zn3qVpG3d9/iybu71Fqe+wPIcewc6X4Q97/wLkZ0OTEZdToN1cLE2V/imzTEQ8mojG6+aeXIsdbIq21kJ/16ww/ZHpt1E7q40Ex+sgINqQYH4n/bifHkLfI569qsdN0vW+IxLinrvk+Rc3fuKq2QE9XXwX3RWYZ713v0Nxlk1Otdgf7jqXvPWg1Bl7KNjuVKC0</vt:lpwstr>
  </property>
  <property fmtid="{D5CDD505-2E9C-101B-9397-08002B2CF9AE}" pid="19" name="x1ye=23">
    <vt:lpwstr>J3yEgtK1UZquB2szzoybulfe2/AQRqLvOmnm79APHkEepZCQ0Q4+EFuQm6zA02tRP5YBk80u3bk0IwbE2kBfmRAoSUPaO5FPfTsJs6HT2m2AAF7UE3/VCY6eZbFsdYjFkqRfTKrja0ubGkqKqW7nCzl55Xt/5LAjYZ61fYqVilPk7RHOOW/Td0LAaK9MVygvLhDoZz9CSdHUf3ZhRY63LHX0UfA1bYjNSdhVfuX+ElM0TATjic76R4JkL584fX7</vt:lpwstr>
  </property>
  <property fmtid="{D5CDD505-2E9C-101B-9397-08002B2CF9AE}" pid="20" name="x1ye=24">
    <vt:lpwstr>3no8PSC4/qEURHMEsID19hGPYx9uIa/Yu6Tanp3K1BRRLkezYYhFMlT9L7/yB4MVAYlUYVpiCLmXK58cLz+KeFubpN3NhhoFpLW1UdjedVzKw7a7vCl+d/vw2ivpae5GxaJI1RhpSep2hEvh23INH3hytTh+FBFu3m9ZVh4u7l/qz0oUNQMyZWZY9j/b0PNsAdh9nIRJhynP3UjpZrBTCioo2kTfIUqv3m5iXWIQgSZwazWtZYzV5bBwbPSA/ai</vt:lpwstr>
  </property>
  <property fmtid="{D5CDD505-2E9C-101B-9397-08002B2CF9AE}" pid="21" name="x1ye=25">
    <vt:lpwstr>ZNuZQxo3pXMSPOBqFtBc8LXXItC6rj0a0v1hCjCvgjWdcuZEHgQ2kP/8SDMsxJX4gXzB6RW8Y/Tu/C4aSg9ntDFO+lOG0O0NXi52lzfpQ8dAMCUzJ0U1ryMdmSDlrvuT/vLhn/p6LW44+2gOJxjkFksM7cAuas8xAbpRCJ/qp4MdMlJHyUEq+/dMSWF6MLcBvPRrE+ak0UJlDkXvk/Rc2N0S1KME5f3xXEmw1Z593d/urDaTQ1aSi22Gl1T/xOa</vt:lpwstr>
  </property>
  <property fmtid="{D5CDD505-2E9C-101B-9397-08002B2CF9AE}" pid="22" name="x1ye=26">
    <vt:lpwstr>yYukGCLsKSGepFOdN2UM0o/T41Vaz2LMg+xeFRv4q5BOLEqjycathpl6W/0mrtXCVYPFWZTYlTOKj3r0UqESk/PH5VJbbQVmr/mhxlYP13BmhGtd71d7HvuFmN76AJKyFXH8XPGGTOFIHqBwLhiI/HDTgKFN/kjMXhWEaa2hJXGN7ap9h6gHAG2/gW2Z/CX2QcPB0ARIyFMvapH+4GyOkvnURwxrWxyp/CVOOEz5qXz6GitM4e+7QPBd170z0qQ</vt:lpwstr>
  </property>
  <property fmtid="{D5CDD505-2E9C-101B-9397-08002B2CF9AE}" pid="23" name="x1ye=27">
    <vt:lpwstr>tBI9SMbJCiG98rbZDNEMc16lsq5oUvwU+wjUgQjJDSrYQ/Ks8OACLnDxCtoHTgYO5J+pA7ALzLws4/xJ/HHnz4SBu+x4s+WX7fb8O3J9gP1Jf2E2CNakeC9CZkFRNfvTHzzhcufs0sgVnTzZaDoDZmsmD9lY4TbsqsN1LW/Z2mGFelfgLaCDcBX5BKqp932Nbdxui8fgf1+3PsjgNIedQ0+NvkvDz/rmrgN4VurrTwI8F2I/T0IIhNIVFfotFKb</vt:lpwstr>
  </property>
  <property fmtid="{D5CDD505-2E9C-101B-9397-08002B2CF9AE}" pid="24" name="x1ye=28">
    <vt:lpwstr>CLCRvLCx80by/SR+EPwoqmkZYg59b1xtBbN1B+yrWjXTlSKG9Rdx/p7VEAiV0gXOJx1/SPDX5shV0fzvjoLgHZ9TzRRRYv7umw/spjiaKA9rgCnOa3yj3HyRHSRfWqEgNpaxnbm5JOa0Ta6jMYJeTpyIP4a6H+A59TTgg5wE5Hm48ti2gl7gcGqNngTPrU+JYlu36bfDL30n0X5PTMnQCgLQqxpuixN33j9EkZIjzC+cp06Llfruk2MYVceRYtJ</vt:lpwstr>
  </property>
  <property fmtid="{D5CDD505-2E9C-101B-9397-08002B2CF9AE}" pid="25" name="x1ye=29">
    <vt:lpwstr>pxNDIlpDRj14Sebznj4D0rdqal9l3gvGGkBGPyu8u8vFNME0zYTQqTMJeHzKyoZ/BRDaf5R5eQWaRvadxw3A5yyI4bAJoqYT5AmJBH8U68zUKMjKorO9x53cs3UtpbNkT3zDXjBAzCgNjtABnVla8dub8FaQqFb7Wz709THJxS4OExn/OVS2wHU4o1xqwQeaG7Cx+1Ow8EArXN80t7b+WPNtEt98pnvP1G7vcvEQMdVe3AgJPf/1oDRTgvzLVli</vt:lpwstr>
  </property>
  <property fmtid="{D5CDD505-2E9C-101B-9397-08002B2CF9AE}" pid="26" name="x1ye=3">
    <vt:lpwstr>xynqLXjiccYYqd9/RBMQQs0EvwhHlGkvnK08Ti1rd0098TqJli+49GJntWBnjr9xhCL2hvYboJ7oXPZhTyGKdvcWHW5+PMneTv+pNSJIoLuCymSTXZutC6NOIDe9eqTgFCJQ8OBxKgzQlj0w8rxtL6/m0O8ctkdeByb09MXZ76zsPdVcSskvPc048mtbryC2w7I6e+QP05N4tHfnox5hTSN6RVtzUCs6ljxmOxDXLGifIN1epseAPinR3NA3Myb</vt:lpwstr>
  </property>
  <property fmtid="{D5CDD505-2E9C-101B-9397-08002B2CF9AE}" pid="27" name="x1ye=30">
    <vt:lpwstr>ThPJI2U9aaIhVcSeIwBel567T7BSq0kukNYKupiIocdYLMFwEaM52cya9k3+D3p8vP9NnEVDENeNSae0KrFcwe1D71Q1jfC27aql4PmULy+nJlMlbLjH5dCy/7ys58IE3p6590ptGUABkRDs9O9APgLyB95WwAdPU5RzLjYPKV6/egMG6A2XrJivlXrFlmT76WKUsi5ZchHBAessPUsKkZHbKtFUaSKLxSQYwdJ2ti2eof0zIg5Dz1V1u0UjKSk</vt:lpwstr>
  </property>
  <property fmtid="{D5CDD505-2E9C-101B-9397-08002B2CF9AE}" pid="28" name="x1ye=31">
    <vt:lpwstr>rORF2svKgej9UoHgDNjicPSxdWgQqkaQN+XbcA/c3AYh5lIz/5hPypLAYRUQGtVjxJ8plZGY+h/Cd2CReUfPn6gBa19WMaFefXPE3aa68OHnM3Ypfa9KR8wNaDFLkOpM7MTgUvnouny4I7XHyCnyOSTgAabGDRbaKE2o9jydXpQMGR9vRDLumvyRUzZLS/8kWfrGoPhg0YjOiKo7zC0faEZ+Kp8/6G7n8RkIW5Lv4haly+f5/ztMq5Ih2pmXaC1</vt:lpwstr>
  </property>
  <property fmtid="{D5CDD505-2E9C-101B-9397-08002B2CF9AE}" pid="29" name="x1ye=32">
    <vt:lpwstr>aUuRIXnkwHgJ2DcMpeqydAP64jXDXbWmgIAwro27yvR61DT+IQL3qhchDIM2RGUF0s9gDBZrpknEiEw+GXpQazUoF6ho5FEnBWBhaM5IPq0/g79YUwU7XWM4WHEAKfpJKa5DoETbFjns5yh6fmifoDOgif8O1sTICxuu4OXJsJSyvNhPGbMonPy28Cj0z8wIGM1oGqLyCQHW9Je7u61ED/gCZGB9/F/gauhHTPZVpbpZFc/vREHwl3zPuMX7dC+</vt:lpwstr>
  </property>
  <property fmtid="{D5CDD505-2E9C-101B-9397-08002B2CF9AE}" pid="30" name="x1ye=33">
    <vt:lpwstr>qPUGXy6R/J6Ig9f54HTbBX7gAE42GusdG9mzVhkFCcMD38GA/5deC4rXxkukPBpfONI4fTNeLLP5tKeARAv57BhDEq4CJ9JMNt+/1Nsdus2MbnRHwXDAnoHfIoZFdrufPpItVW6q4CYvpblVkpuqTkr+tEjFN/svO8OeMtKlFlmXue/+h2FU2QHQzLQKC/c8Iy3ok/wL3c/E14t7WArWyvN6xxpbkWFhFf/w29Yt3VaPye5j1T0/UbXsP8MfPaX</vt:lpwstr>
  </property>
  <property fmtid="{D5CDD505-2E9C-101B-9397-08002B2CF9AE}" pid="31" name="x1ye=34">
    <vt:lpwstr>CWtMd03rrQANCdGi4KDHrm7oDrJND9Bp+cTOnytpVOdW8ycz4IzINWuN0M9GcddCeheih60WznZN8pB8/Lsti3YM3TgVjleeCdtN0KjyT6m4a+Hf50Y/6r4dQ9HJ3Dq+RNwqrZxJ/fh1EXOnikH4TWvl0XSGzNjI0wqBRoc8bzhw9BIybUWhkb8heGuc3sKXB1fKysOoM9sHlgZ2grS1XHPSzfZOhF1YQSoGhE8vtudxduqI0A1y+6rAlP9WzNw</vt:lpwstr>
  </property>
  <property fmtid="{D5CDD505-2E9C-101B-9397-08002B2CF9AE}" pid="32" name="x1ye=35">
    <vt:lpwstr>yzRH/RCYtXjM5qEYwhG5lm0RJKF5eBpEf79cAH/MqPDFuPUZghwHdQI+/dFzuUvzUsFhxttC7DRz4avCW9vvv+8/0/GlDVHVr77s3ToLwRTAyHeP1eX6m3MNJ21jFBTTAI42z/eC0cGU54QjSW6ScAQjDMvqTvS2tLMrazPs2ZOO3GK/zgnBap7N1IJGb4gNzPJs2TSkpNuQYEFS+9unrEslMO1xWMKAhm3ha247vyRsZEo4/vd3r5dBq1M7+ch</vt:lpwstr>
  </property>
  <property fmtid="{D5CDD505-2E9C-101B-9397-08002B2CF9AE}" pid="33" name="x1ye=36">
    <vt:lpwstr>Vm8RDLWqyzd0fAFt5L6/Quo8t6WPUeOQAnAarKhEaCDxfPO/x7zHaciujUi+daZA652CskNsbTmI6Iiuv9UvnAFMgBs3UJR1KMjlcmYQANBfL54WdDjEQLysTTLi7ix1s3FgYMudjVUCFggu/2gEkRqyZg+QOR/+e5sJjUHGZICDTlIwm8hBs/tROKwmJyNb/DvmeTXXN9yI7p9iCUqYFixhFjuZygGjA2j/m1Enm0Un233WLFLhrkYbxUS2GRQ</vt:lpwstr>
  </property>
  <property fmtid="{D5CDD505-2E9C-101B-9397-08002B2CF9AE}" pid="34" name="x1ye=37">
    <vt:lpwstr>TLBWkdK6S8XjySkCnA70tRqvlUaT5TiaOWm3zyQSgVMEEjTG1dmnYX5C3AVtvDg+ikT9CxrUZ6fH3ysnk2hX0FjBE5e0KuZMbgh/3ozjRvhx6weK/39DhR/MimtXZMcL5y0D5ApZ1nLmZ+2r2SBJzfdFi4hlxwnUfkEy5eZcneO+0ySN/fTR5JxQ78smAfHaSqoLFIlraJ+0UVMdzosPkHhY3SZng3pl5EwXtwgMlqeVvH1w0fw2ZXdZ2ZwNgiU</vt:lpwstr>
  </property>
  <property fmtid="{D5CDD505-2E9C-101B-9397-08002B2CF9AE}" pid="35" name="x1ye=38">
    <vt:lpwstr>UVnhJKe6jeRhjJi0c3lPFy/hB4EGQvwRklDOZI20Ox1oE71I+KPYDzBOoDfqEMjM4leNDfFvnXHkXu/rC9B+UIRwOK0Ev9E36EmN7iieteJ4T4xKTxELCX0GSdyW+1QPTvkqs4eZ197ngrZtU2pOF+Kt29gZP++Axpm1gL4SSF8D4YAZXe8qcQ9f6rR4K7DuhC+q2mj0EP0dfrtcjjSkZHTjBW+29bRJES4rSelnDQ77wwX5Ajr1neX6Y2H2Zr7</vt:lpwstr>
  </property>
  <property fmtid="{D5CDD505-2E9C-101B-9397-08002B2CF9AE}" pid="36" name="x1ye=39">
    <vt:lpwstr>zhSqbXU2j6hDHqjIuuP0VW3QTnJgSP4SoKFFmoQ2wCazBC9QTpj56juaSnCuo+EqGKUwSscY7OHmBrod1+WDeJbBv4x2O4HJN9bwcRqAVLMXV4o64p5X2JzEi6E6eDKTfj/A8YMEIQBzSn/yfwvfGnsdXPLbWXxo/b4uuIbXbTfuO3Y76EHe99dN7nH+L2NPtogOlT72uXr5y3LJEuoIuFLOs6DwLJZpeA2+ID8StyjShP4RSO3lWT/QI97d3Zn</vt:lpwstr>
  </property>
  <property fmtid="{D5CDD505-2E9C-101B-9397-08002B2CF9AE}" pid="37" name="x1ye=4">
    <vt:lpwstr>GzSglKaNQpftpcQ3Mwpt1ZuOJdSIAH02LdZscKIqdPvCLdp6thIeQ2VSCFy7u2rW2XGeHUMWB3hnQvFyQhLxJYFGSLmL3DVaVpvnnTptf+/C89HeHdiaFPz2wIhAgK5v4MxoprCacxizFPM+Xg/LAh73TarZclwpjFlIg+7EMJxMpSPQGMMG3fsJZhlzwgKpzP272JQ7yDkKySlwXYkim0PxMQ/KYSD8nbNmghQ8rQj1PGb4kXsWSdMNqIdjoz9</vt:lpwstr>
  </property>
  <property fmtid="{D5CDD505-2E9C-101B-9397-08002B2CF9AE}" pid="38" name="x1ye=40">
    <vt:lpwstr>ar2cA+jzRZCszZHJOvyb/dZ5X2koNwlDrc/9u+Bg5gqMaykNZVfqKx+jF4H+MXhtrCvcq4w/eQHW3C4aYE08DoH7b2WveJbPfItZDltmRSpbLxls9tegxkKEwf14J/eZxgbWiwoMk3b27vjVouU/cX0kcV/6jKjB+lTRj5gern0s6RR6faECoQI0FiHOXN9N+IahRwUeT243rHsKh1E62RlB6buBcBHHiK8yvKfAC7rmsvlnT6Vlpt0lWOv86vp</vt:lpwstr>
  </property>
  <property fmtid="{D5CDD505-2E9C-101B-9397-08002B2CF9AE}" pid="39" name="x1ye=41">
    <vt:lpwstr>iPuRH9hwuyMG+fzq6NxoihT+l+NPa/uivFWmKORjcR0tR3pRD/w9m45mAloG1/PQHMQMJhCkZt4p7zyKSBjDXmigbYqKryRJjcapFMGh1Yse2eoT7ANesx9N2D0NMj4Ij0YpqSr8v5Kcf3I0/5sbr/vKQqNyfiQsb2vQyQip+zmqwWRk+2/SwTzj9aXZA+R06UYnwR/Jrj0BOa/kZT8VrfCRQPcWX58oFDgUw7KB41R4ncQycitgLws0y9Yk8hk</vt:lpwstr>
  </property>
  <property fmtid="{D5CDD505-2E9C-101B-9397-08002B2CF9AE}" pid="40" name="x1ye=42">
    <vt:lpwstr>EITqH1NOk0uzukiYd9gKsXfnnRgJPuPf5BA+eVSaKCjd3s9m+ctvP7M4I7w2J8gjgmhNpc7/3dLRnOznO3qdNlR29+0zsmaxaONz0SfgSW1j1eekx4PFgjxp1xkOKhySCEJXrwEjKpMdfMFEpOC17it45S/+qotIkT6+o/PCo7Cxzg+U6Ljvzby2u9HClO+iuDibV27IOVjEPXEDMD+DBkBJ28YjrHqfmpY8vVbqnndUjf8SLImGX469XVaLLSG</vt:lpwstr>
  </property>
  <property fmtid="{D5CDD505-2E9C-101B-9397-08002B2CF9AE}" pid="41" name="x1ye=43">
    <vt:lpwstr>vv8YzLE+VPzc8a535/vW3es/xbI4UnnUrKZ8dc0ynFnZUxt0OaQ/kPJkxXraOsZ1sCf4YjBm3FCNm5+sIFiluBMOT/mu0/bRlht5KcyprXVKfHwBix26laig8pSgb3g2sMGYLK/91rMcTPyifURZU7Owl+eDfWqZOuowUlyRmZxvh3BQbGhL2z4x0hS0pnGrxdeF8JQrYa+ya3c90w75fOw5enVWScY409a/PcxbqPRMPL7FZmDlwv456/KoI3b</vt:lpwstr>
  </property>
  <property fmtid="{D5CDD505-2E9C-101B-9397-08002B2CF9AE}" pid="42" name="x1ye=44">
    <vt:lpwstr>ZwXt/nL1HuR7LNhXtzaxUZ0UdawbYDDO8f+LgZLbO6lWM0euOQjVPySqkwmf59xqEQSALACrji59kuCG7txW5Urm8NbGO22yTbkUTDT2IyJEzKAvvhWm4bZ0jypFZK95vezcnzLwnlR7sPicYiPn53tGZW0W53Fl9ps2fEi5qr5cBkiVjFrbzhYScrT7ajVorvRLYJXEz2NQuPzkgNHZlxykgn3p0dwN1bsodPfqXHz6jNEm+13iCzZsLjedsVX</vt:lpwstr>
  </property>
  <property fmtid="{D5CDD505-2E9C-101B-9397-08002B2CF9AE}" pid="43" name="x1ye=45">
    <vt:lpwstr>3695JibjY5FbUrqzpi45BSRrf3fAOp5rDoRLkwVO4mXt3v9eXGMHUUvuPGkCC4yg18gEu57F5N3ZQ+MnJB7NeAjxN9TCohFFvRZib6Rqlbvztmu6QMXSukV/sh/KQXqJdzt8QlnT7SUuV102Q2Vd/xyjVNtNbEgGKdKtCXKJakT6da4TPqH9hJsmaLvr2JFeMcGCOU5ySOM44tA5xAO7nQW469BHkFEjL/kulM1zU6TaW3x9mUHZAg7/9aEGM8F</vt:lpwstr>
  </property>
  <property fmtid="{D5CDD505-2E9C-101B-9397-08002B2CF9AE}" pid="44" name="x1ye=46">
    <vt:lpwstr>EylPjftUu3utiM2thMEZUq8w4Bqkb1UQb4itQmWFTRY02JPKDkQhg6YLHYwas4Qb/pViJVN4/M6YB8RXme+PcqxIKIL21IGIUmWiMSf7sIgsMMOpXcd1FuKLQTd+vMua8D7L1ugCLpeaYtrj9iu5P9OaZT4Yo/1RC2CYyP+u+qid2HETUEUEDrVP35gzlzoURLQW3/HCzRlFs+Wjxp9z1XVXzW8hjo5By9cJCpUIhJcKi/LXg1gKHc3rQ+aC8GX</vt:lpwstr>
  </property>
  <property fmtid="{D5CDD505-2E9C-101B-9397-08002B2CF9AE}" pid="45" name="x1ye=47">
    <vt:lpwstr>xoyCa4dbe2lqO7jipEmaG6+YRqdhQVgCUEQQZ4BXaehIRnlenSq5DuwME8gefUzhRlKrSf+xmIKmYtZ/lacCN3ETXvvt88yMj4Z7fk1pot3mFy4wAlQlpLuvPSuVaDBC97AOV6Zfj2w7qlezMoxZOsMMK/sQVjR6kDMdiH7Yh26ZBF2YzWg7S4YynUzNmysc/KcWaFBC7neifmU8Gsg4Ua00Rlgu60M+9BRooORTIb4tKNtMDftdbw7Z7WA3I+j</vt:lpwstr>
  </property>
  <property fmtid="{D5CDD505-2E9C-101B-9397-08002B2CF9AE}" pid="46" name="x1ye=48">
    <vt:lpwstr>p+tS6YVK8pL4UkfLysgIEomDep+Rp10mOxZWOWzIfXNod7X7napDqInPCPxFt0vx4Z1UPm0k/tY6HhyB819w/2bwpPJEV7uDUcatMqvKXuTfWVslvKO+smFyCAGx/Q3LSfijGOE9ZL4aZNxcwctMpSPXJHc0aBSAhIt6G0wxbM8N9aEyX32gfNueJRXkAhoseIe/oxTya+XQA0VpkNYjI3lFoEBZ4k8jmq9cnD/naM7uLWAPfI138sAlJmXhAtc</vt:lpwstr>
  </property>
  <property fmtid="{D5CDD505-2E9C-101B-9397-08002B2CF9AE}" pid="47" name="x1ye=49">
    <vt:lpwstr>arowRpMyMn1R6LX7wmt/DWEanow91EgGdXdWgRWubahsZSi/rYe4/yz5FpWRyDtWsCn4mTTn5dolP8wE/qw6CYrJwwLMgbgiT782o4M2lUzVB0myw9A85TGySzoKwa5UWKW2ZEDhOudtiwWfJDcQGXkzOBhRictZfIiC5ch27N54RoLMMCqsoW3TWWO/UNmJ3fjGIJ9FfMazMT3csqweJkPLqtRy4s6CZTP6SQq9brnFI4SnkXTTpRrOcSitdvR</vt:lpwstr>
  </property>
  <property fmtid="{D5CDD505-2E9C-101B-9397-08002B2CF9AE}" pid="48" name="x1ye=5">
    <vt:lpwstr>pZhQTdyeefH/ZPWF3URgeI5NqOwerwBoV6RTBT9eDuzQY12OzXfIsk2bsgS3nsJx1HQPgt0gs20iXH1Mf3J0UoVI9eIi3rDQp/ScKEy88gZ2bb+5tJE45uO0o1plsluIO98tiOU/p/GZ0kNmCwruMgxQ64NDCy1gQdc3yGcUxwi5NpQvh54P5HkLAiNRrsY4KN/b47PODdRIvdrVS/cavDUFAViJOXaNgc2AGM0KkozEMFYYl9td317+ZAmiaIF</vt:lpwstr>
  </property>
  <property fmtid="{D5CDD505-2E9C-101B-9397-08002B2CF9AE}" pid="49" name="x1ye=50">
    <vt:lpwstr>/ximqjecCfpKxOBYMk0vcGIi6x1Ujaz+x9LEeAPM8fd7IDfkEVv6Y4Vd42A03g4mKO4u/FpI1gLxzzKolJP6U8eraRCK2Pr1vY8Na6mipOy3Puf0fcHJIZije5/THO9LqLFweh3uRO4l4P3pIFY4VG3EToL8eowHXU/CWcdQV/V+hNTb6ObXNa3TVShv9ruT/DZ62pw2l2Lcb56OK0UMgBXBJL4/z33bMydyBH2skyiRw/F9rh69nmRd0rBLBc6</vt:lpwstr>
  </property>
  <property fmtid="{D5CDD505-2E9C-101B-9397-08002B2CF9AE}" pid="50" name="x1ye=51">
    <vt:lpwstr>97hrdQnCKr0tuCnRSPV7ruMVnDF3uOGDLVVx+kXKWxroXzdq9qIukSZNt4BmfL+AtqTU9ONsPEj5rKwqwsgR6wlaXfyYwnsH/5tfZ6gMgAA</vt:lpwstr>
  </property>
  <property fmtid="{D5CDD505-2E9C-101B-9397-08002B2CF9AE}" pid="51" name="x1ye=6">
    <vt:lpwstr>u40PSvTNRpIvHtWTzv/lVhTaeDo39tydPDIgCZNksN2QhyetdJqAStx3WKeLi/+1EUFRofphrVrOTcCNm/fav0YykI8DW21QeLZ+WZdzUr2/J5HwdThzYkO3rkK4+iv4w0oueA8SmTENb20lWBknacWXhXFUb4NYD6AffGYYTCOPaaU7348OiaagbcqQ5a7p7IGEP6IPLvkAr2DRJIf24vk+xScpn0Z7axb2Z9kfco//nEVVO1vK4l0FxIkzQ1Q</vt:lpwstr>
  </property>
  <property fmtid="{D5CDD505-2E9C-101B-9397-08002B2CF9AE}" pid="52" name="x1ye=7">
    <vt:lpwstr>dqic966ORrjRTVbtQZ9tn8TIvM4ESCZx+6r16KSKrUCLNPfYo/uCP+d5vD1sUV+k9ahTok2D2Dt8zOK1oT9Hj9+hNcCjIpvQJZliyOWaTDcEGt4+/gxUBHX6eGO2vABf3Bp8JzK+gkqHLI5zKKSbmuePHRiO2v/oIweFGELCDA0DDcEzL8E7TVmy4TkNfzovBLgVAsf5vqj8rA464QQttEN7b0oFxRxy1KQAIvqgrFI6YobhiXr92XU7SZVYGpi</vt:lpwstr>
  </property>
  <property fmtid="{D5CDD505-2E9C-101B-9397-08002B2CF9AE}" pid="53" name="x1ye=8">
    <vt:lpwstr>qQVtdKSzi/48rpy9VIFE1au5H/epssOVbU9+g75vNMspSr2bCWQ6+iZQTbU19RbH8if8lCnAlqgsCIT2ipxQEKXOzZl7vaGNow99G3D0H11nsnRK19niy6N6pUx+wCJR3L9170votyTIVlOvjd5VNXjkdE6L1O3hYnnWInYcnfc0XNYLgTJ989PzEZsu6LJJHl59aLtYPt6HJrzdWabgNIAHCBPNmJ3+ykkvrTe58wnMvOq8f3a1lLJLcyWifrf</vt:lpwstr>
  </property>
  <property fmtid="{D5CDD505-2E9C-101B-9397-08002B2CF9AE}" pid="54" name="x1ye=9">
    <vt:lpwstr>Sk1RoCTxj4GPyemM3crfqU4l4zZdhjBIukD8qQufovGn7rd+UWDv2WqrvSQt0w4CiFCaQFI60hAXn0IU6xJd5MwwwG25/Fdnj9+XVFxQ5h7M/V+CBED4w/Y47dApgNCmVmJGilz/UnKsJ0c8f+G9uvlSf3Gkz/CISvadQxGu8jipLzUPuwm8x0zQhkzhR4zkDZHdqVeuI3NBQJqrydON6UI5k5pez+IpW1B9rrhFHbQhPK4C1hIjh4Hzy1C0pBy</vt:lpwstr>
  </property>
</Properties>
</file>