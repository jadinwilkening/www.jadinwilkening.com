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362EDDB" w14:textId="77777777" w:rsidR="000158CB" w:rsidRDefault="00000000" w:rsidP="00DE2F06">
      <w:pPr>
        <w:pStyle w:val="divnamefname"/>
        <w:shd w:val="clear" w:color="auto" w:fill="FFFFFF"/>
        <w:spacing w:line="240" w:lineRule="auto"/>
        <w:rPr>
          <w:caps/>
          <w:color w:val="231F20"/>
          <w:sz w:val="64"/>
          <w:szCs w:val="64"/>
        </w:rPr>
      </w:pPr>
      <w:r>
        <w:rPr>
          <w:caps/>
          <w:color w:val="231F20"/>
          <w:sz w:val="64"/>
          <w:szCs w:val="64"/>
        </w:rPr>
        <w:t>Jadin</w:t>
      </w:r>
    </w:p>
    <w:p w14:paraId="754BBF4D" w14:textId="77777777" w:rsidR="000158CB" w:rsidRDefault="00000000" w:rsidP="00DE2F06">
      <w:pPr>
        <w:pStyle w:val="divnamelname"/>
        <w:shd w:val="clear" w:color="auto" w:fill="FFFFFF"/>
        <w:spacing w:line="240" w:lineRule="auto"/>
        <w:rPr>
          <w:caps/>
          <w:color w:val="231F20"/>
          <w:sz w:val="64"/>
          <w:szCs w:val="64"/>
        </w:rPr>
      </w:pPr>
      <w:r>
        <w:rPr>
          <w:caps/>
          <w:color w:val="231F20"/>
          <w:sz w:val="64"/>
          <w:szCs w:val="64"/>
        </w:rPr>
        <w:t>Wilkening</w:t>
      </w:r>
    </w:p>
    <w:p w14:paraId="75F6D785" w14:textId="77777777" w:rsidR="000158CB" w:rsidRDefault="00000000" w:rsidP="00DE2F06">
      <w:pPr>
        <w:pStyle w:val="divaddress"/>
        <w:shd w:val="clear" w:color="auto" w:fill="FFFFFF"/>
        <w:spacing w:line="240" w:lineRule="auto"/>
        <w:rPr>
          <w:color w:val="231F20"/>
        </w:rPr>
      </w:pPr>
      <w:r>
        <w:rPr>
          <w:rStyle w:val="span"/>
          <w:color w:val="231F20"/>
          <w:sz w:val="22"/>
          <w:szCs w:val="22"/>
        </w:rPr>
        <w:t>(719)-337-2933</w:t>
      </w:r>
      <w:r>
        <w:rPr>
          <w:color w:val="231F20"/>
        </w:rPr>
        <w:t xml:space="preserve"> </w:t>
      </w:r>
      <w:r>
        <w:rPr>
          <w:rStyle w:val="divdocumentdivaddresslispanbluebullet"/>
          <w:rFonts w:ascii="Times New Roman" w:eastAsia="Times New Roman" w:hAnsi="Times New Roman" w:cs="Times New Roman"/>
        </w:rPr>
        <w:t> </w:t>
      </w:r>
      <w:r>
        <w:rPr>
          <w:rStyle w:val="divdocumentdivaddresslispanbluebullet"/>
        </w:rPr>
        <w:t>·</w:t>
      </w:r>
      <w:r>
        <w:rPr>
          <w:rStyle w:val="divdocumentdivaddresslispanbluebullet"/>
          <w:rFonts w:ascii="Times New Roman" w:eastAsia="Times New Roman" w:hAnsi="Times New Roman" w:cs="Times New Roman"/>
        </w:rPr>
        <w:t>  </w:t>
      </w:r>
      <w:r>
        <w:rPr>
          <w:rStyle w:val="span"/>
          <w:color w:val="231F20"/>
          <w:sz w:val="22"/>
          <w:szCs w:val="22"/>
        </w:rPr>
        <w:t>jadinwilkening@gmail.com</w:t>
      </w:r>
      <w:r>
        <w:rPr>
          <w:color w:val="231F20"/>
        </w:rPr>
        <w:t xml:space="preserve"> </w:t>
      </w:r>
      <w:r>
        <w:rPr>
          <w:rStyle w:val="divdocumentdivaddresslispanbluebullet"/>
          <w:rFonts w:ascii="Times New Roman" w:eastAsia="Times New Roman" w:hAnsi="Times New Roman" w:cs="Times New Roman"/>
        </w:rPr>
        <w:t> </w:t>
      </w:r>
      <w:r>
        <w:rPr>
          <w:rStyle w:val="divdocumentdivaddresslispanbluebullet"/>
        </w:rPr>
        <w:t>·</w:t>
      </w:r>
      <w:r>
        <w:rPr>
          <w:rStyle w:val="divdocumentdivaddresslispanbluebullet"/>
          <w:rFonts w:ascii="Times New Roman" w:eastAsia="Times New Roman" w:hAnsi="Times New Roman" w:cs="Times New Roman"/>
        </w:rPr>
        <w:t>  </w:t>
      </w:r>
      <w:r>
        <w:rPr>
          <w:rStyle w:val="divdocumentdivaddressli"/>
          <w:color w:val="231F20"/>
        </w:rPr>
        <w:t xml:space="preserve"> </w:t>
      </w:r>
      <w:r>
        <w:rPr>
          <w:rStyle w:val="span"/>
          <w:color w:val="231F20"/>
          <w:sz w:val="22"/>
          <w:szCs w:val="22"/>
        </w:rPr>
        <w:t>Lynchburg , VA 24504</w:t>
      </w:r>
      <w:r>
        <w:rPr>
          <w:color w:val="231F20"/>
        </w:rPr>
        <w:t xml:space="preserve"> </w:t>
      </w:r>
    </w:p>
    <w:p w14:paraId="19B6EE8C" w14:textId="77777777" w:rsidR="000158CB" w:rsidRDefault="00000000" w:rsidP="00DE2F06">
      <w:pPr>
        <w:pStyle w:val="divdocumentdivsectiontitle"/>
        <w:shd w:val="clear" w:color="auto" w:fill="FFFFFF"/>
        <w:spacing w:before="300" w:line="240" w:lineRule="auto"/>
        <w:rPr>
          <w:b/>
          <w:bCs/>
          <w:caps/>
        </w:rPr>
      </w:pPr>
      <w:r>
        <w:rPr>
          <w:b/>
          <w:bCs/>
          <w:caps/>
        </w:rPr>
        <w:t>Education</w:t>
      </w:r>
    </w:p>
    <w:p w14:paraId="19EA33A0" w14:textId="7C9748AF" w:rsidR="000158CB" w:rsidRDefault="00000000" w:rsidP="00DE2F06">
      <w:pPr>
        <w:pStyle w:val="divdocumentsinglecolumn"/>
        <w:shd w:val="clear" w:color="auto" w:fill="FFFFFF"/>
        <w:spacing w:line="240" w:lineRule="auto"/>
        <w:rPr>
          <w:color w:val="231F20"/>
          <w:sz w:val="22"/>
          <w:szCs w:val="22"/>
        </w:rPr>
      </w:pPr>
      <w:r>
        <w:rPr>
          <w:rStyle w:val="span"/>
          <w:b/>
          <w:bCs/>
          <w:color w:val="231F20"/>
          <w:sz w:val="22"/>
          <w:szCs w:val="22"/>
        </w:rPr>
        <w:t xml:space="preserve">Bachelor of Science: Computer Science </w:t>
      </w:r>
      <w:r w:rsidR="00DE2F06">
        <w:rPr>
          <w:rStyle w:val="span"/>
          <w:b/>
          <w:bCs/>
          <w:color w:val="231F20"/>
          <w:sz w:val="22"/>
          <w:szCs w:val="22"/>
        </w:rPr>
        <w:t>and</w:t>
      </w:r>
      <w:r>
        <w:rPr>
          <w:rStyle w:val="span"/>
          <w:b/>
          <w:bCs/>
          <w:color w:val="231F20"/>
          <w:sz w:val="22"/>
          <w:szCs w:val="22"/>
        </w:rPr>
        <w:t xml:space="preserve"> Mathematics</w:t>
      </w:r>
      <w:r>
        <w:rPr>
          <w:rStyle w:val="documenttxtBold"/>
          <w:color w:val="231F20"/>
          <w:sz w:val="22"/>
          <w:szCs w:val="22"/>
        </w:rPr>
        <w:t xml:space="preserve"> </w:t>
      </w:r>
    </w:p>
    <w:p w14:paraId="48CB2E88" w14:textId="77777777" w:rsidR="000158CB" w:rsidRDefault="00000000" w:rsidP="00DE2F06">
      <w:pPr>
        <w:pStyle w:val="spanpaddedline"/>
        <w:shd w:val="clear" w:color="auto" w:fill="FFFFFF"/>
        <w:spacing w:line="240" w:lineRule="auto"/>
        <w:rPr>
          <w:color w:val="231F20"/>
          <w:sz w:val="22"/>
          <w:szCs w:val="22"/>
        </w:rPr>
      </w:pPr>
      <w:r>
        <w:rPr>
          <w:rStyle w:val="span"/>
          <w:color w:val="231F20"/>
          <w:sz w:val="22"/>
          <w:szCs w:val="22"/>
        </w:rPr>
        <w:t>Randolph College | Lynchburg, VA</w:t>
      </w:r>
      <w:r>
        <w:rPr>
          <w:color w:val="231F20"/>
          <w:sz w:val="22"/>
          <w:szCs w:val="22"/>
        </w:rPr>
        <w:t xml:space="preserve"> </w:t>
      </w:r>
    </w:p>
    <w:p w14:paraId="35C4F418" w14:textId="77777777" w:rsidR="000158CB" w:rsidRDefault="00000000" w:rsidP="00DE2F06">
      <w:pPr>
        <w:pStyle w:val="divdocumentsinglecolumn"/>
        <w:shd w:val="clear" w:color="auto" w:fill="FFFFFF"/>
        <w:spacing w:before="40" w:line="240" w:lineRule="auto"/>
        <w:rPr>
          <w:color w:val="231F20"/>
          <w:sz w:val="22"/>
          <w:szCs w:val="22"/>
        </w:rPr>
      </w:pPr>
      <w:r>
        <w:rPr>
          <w:rStyle w:val="span"/>
          <w:b/>
          <w:bCs/>
          <w:color w:val="231F20"/>
          <w:sz w:val="22"/>
          <w:szCs w:val="22"/>
        </w:rPr>
        <w:t>Associate of Science: Computer Engineering</w:t>
      </w:r>
      <w:r>
        <w:rPr>
          <w:rStyle w:val="documenttxtBold"/>
          <w:color w:val="231F20"/>
          <w:sz w:val="22"/>
          <w:szCs w:val="22"/>
        </w:rPr>
        <w:t xml:space="preserve"> </w:t>
      </w:r>
    </w:p>
    <w:p w14:paraId="5FD50AA4" w14:textId="77777777" w:rsidR="000158CB" w:rsidRDefault="00000000" w:rsidP="00DE2F06">
      <w:pPr>
        <w:pStyle w:val="spanpaddedline"/>
        <w:shd w:val="clear" w:color="auto" w:fill="FFFFFF"/>
        <w:spacing w:line="240" w:lineRule="auto"/>
        <w:rPr>
          <w:color w:val="231F20"/>
          <w:sz w:val="22"/>
          <w:szCs w:val="22"/>
        </w:rPr>
      </w:pPr>
      <w:r>
        <w:rPr>
          <w:rStyle w:val="span"/>
          <w:color w:val="231F20"/>
          <w:sz w:val="22"/>
          <w:szCs w:val="22"/>
        </w:rPr>
        <w:t>Pikes Peak Community College | Colorado Springs, CO</w:t>
      </w:r>
      <w:r>
        <w:rPr>
          <w:color w:val="231F20"/>
          <w:sz w:val="22"/>
          <w:szCs w:val="22"/>
        </w:rPr>
        <w:t xml:space="preserve"> </w:t>
      </w:r>
    </w:p>
    <w:p w14:paraId="0B063230" w14:textId="07932CAA" w:rsidR="000158CB" w:rsidRDefault="00000000" w:rsidP="00DE2F06">
      <w:pPr>
        <w:pStyle w:val="divdocumentsinglecolumn"/>
        <w:shd w:val="clear" w:color="auto" w:fill="FFFFFF"/>
        <w:spacing w:before="40" w:line="240" w:lineRule="auto"/>
        <w:rPr>
          <w:color w:val="231F20"/>
          <w:sz w:val="22"/>
          <w:szCs w:val="22"/>
        </w:rPr>
      </w:pPr>
      <w:r>
        <w:rPr>
          <w:rStyle w:val="span"/>
          <w:b/>
          <w:bCs/>
          <w:color w:val="231F20"/>
          <w:sz w:val="22"/>
          <w:szCs w:val="22"/>
        </w:rPr>
        <w:t xml:space="preserve">Bachelor of Arts: Media Arts </w:t>
      </w:r>
      <w:r w:rsidR="00DE2F06">
        <w:rPr>
          <w:rStyle w:val="span"/>
          <w:b/>
          <w:bCs/>
          <w:color w:val="231F20"/>
          <w:sz w:val="22"/>
          <w:szCs w:val="22"/>
        </w:rPr>
        <w:t>and</w:t>
      </w:r>
      <w:r>
        <w:rPr>
          <w:rStyle w:val="span"/>
          <w:b/>
          <w:bCs/>
          <w:color w:val="231F20"/>
          <w:sz w:val="22"/>
          <w:szCs w:val="22"/>
        </w:rPr>
        <w:t xml:space="preserve"> Animation</w:t>
      </w:r>
      <w:r>
        <w:rPr>
          <w:rStyle w:val="documenttxtBold"/>
          <w:color w:val="231F20"/>
          <w:sz w:val="22"/>
          <w:szCs w:val="22"/>
        </w:rPr>
        <w:t xml:space="preserve"> </w:t>
      </w:r>
    </w:p>
    <w:p w14:paraId="07C0118A" w14:textId="77777777" w:rsidR="000158CB" w:rsidRDefault="00000000" w:rsidP="00DE2F06">
      <w:pPr>
        <w:pStyle w:val="spanpaddedline"/>
        <w:shd w:val="clear" w:color="auto" w:fill="FFFFFF"/>
        <w:spacing w:line="240" w:lineRule="auto"/>
        <w:rPr>
          <w:color w:val="231F20"/>
          <w:sz w:val="22"/>
          <w:szCs w:val="22"/>
        </w:rPr>
      </w:pPr>
      <w:r>
        <w:rPr>
          <w:rStyle w:val="span"/>
          <w:color w:val="231F20"/>
          <w:sz w:val="22"/>
          <w:szCs w:val="22"/>
        </w:rPr>
        <w:t>The Art Institute of Colorado | Denver, CO</w:t>
      </w:r>
      <w:r>
        <w:rPr>
          <w:color w:val="231F20"/>
          <w:sz w:val="22"/>
          <w:szCs w:val="22"/>
        </w:rPr>
        <w:t xml:space="preserve"> </w:t>
      </w:r>
    </w:p>
    <w:p w14:paraId="6E6D9427" w14:textId="77777777" w:rsidR="000158CB" w:rsidRDefault="00000000" w:rsidP="00DE2F06">
      <w:pPr>
        <w:pStyle w:val="divdocumentdivsectiontitle"/>
        <w:shd w:val="clear" w:color="auto" w:fill="FFFFFF"/>
        <w:spacing w:before="280" w:line="240" w:lineRule="auto"/>
        <w:rPr>
          <w:b/>
          <w:bCs/>
          <w:caps/>
        </w:rPr>
      </w:pPr>
      <w:r>
        <w:rPr>
          <w:b/>
          <w:bCs/>
          <w:caps/>
        </w:rPr>
        <w:t>Skills</w:t>
      </w:r>
    </w:p>
    <w:tbl>
      <w:tblPr>
        <w:tblStyle w:val="divdocumenttable"/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20"/>
        <w:gridCol w:w="5320"/>
      </w:tblGrid>
      <w:tr w:rsidR="000158CB" w14:paraId="3B17D7E2" w14:textId="77777777">
        <w:tc>
          <w:tcPr>
            <w:tcW w:w="53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D97EC5" w14:textId="723B3BCA" w:rsidR="000158CB" w:rsidRDefault="00000000" w:rsidP="00DE2F06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460" w:hanging="201"/>
              <w:rPr>
                <w:color w:val="231F20"/>
                <w:sz w:val="22"/>
                <w:szCs w:val="22"/>
              </w:rPr>
            </w:pPr>
            <w:r>
              <w:rPr>
                <w:color w:val="231F20"/>
                <w:sz w:val="22"/>
                <w:szCs w:val="22"/>
              </w:rPr>
              <w:t xml:space="preserve">Scripting Languages: PHP, Python, </w:t>
            </w:r>
            <w:r w:rsidR="00DE2F06">
              <w:rPr>
                <w:color w:val="231F20"/>
                <w:sz w:val="22"/>
                <w:szCs w:val="22"/>
              </w:rPr>
              <w:t>JavaScript</w:t>
            </w:r>
          </w:p>
          <w:p w14:paraId="3EE14D45" w14:textId="53A2ED69" w:rsidR="000158CB" w:rsidRDefault="00000000" w:rsidP="00DE2F06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460" w:hanging="201"/>
              <w:rPr>
                <w:color w:val="231F20"/>
                <w:sz w:val="22"/>
                <w:szCs w:val="22"/>
              </w:rPr>
            </w:pPr>
            <w:r>
              <w:rPr>
                <w:color w:val="231F20"/>
                <w:sz w:val="22"/>
                <w:szCs w:val="22"/>
              </w:rPr>
              <w:t xml:space="preserve">Version Control Systems: Git, </w:t>
            </w:r>
            <w:r w:rsidR="00DE2F06">
              <w:rPr>
                <w:color w:val="231F20"/>
                <w:sz w:val="22"/>
                <w:szCs w:val="22"/>
              </w:rPr>
              <w:t>GitHub</w:t>
            </w:r>
          </w:p>
          <w:p w14:paraId="645E13BA" w14:textId="77777777" w:rsidR="000158CB" w:rsidRDefault="00000000" w:rsidP="00DE2F06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460" w:hanging="201"/>
              <w:rPr>
                <w:color w:val="231F20"/>
                <w:sz w:val="22"/>
                <w:szCs w:val="22"/>
              </w:rPr>
            </w:pPr>
            <w:r>
              <w:rPr>
                <w:color w:val="231F20"/>
                <w:sz w:val="22"/>
                <w:szCs w:val="22"/>
              </w:rPr>
              <w:t>Back-End and Database Skills</w:t>
            </w:r>
          </w:p>
        </w:tc>
        <w:tc>
          <w:tcPr>
            <w:tcW w:w="53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27A13D" w14:textId="77777777" w:rsidR="000158CB" w:rsidRDefault="00000000" w:rsidP="00DE2F06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460" w:hanging="201"/>
              <w:rPr>
                <w:color w:val="231F20"/>
                <w:sz w:val="22"/>
                <w:szCs w:val="22"/>
              </w:rPr>
            </w:pPr>
            <w:r>
              <w:rPr>
                <w:color w:val="231F20"/>
                <w:sz w:val="22"/>
                <w:szCs w:val="22"/>
              </w:rPr>
              <w:t>Front-End Skills: HTML, CSS</w:t>
            </w:r>
          </w:p>
          <w:p w14:paraId="73614C64" w14:textId="77777777" w:rsidR="000158CB" w:rsidRDefault="00000000" w:rsidP="00DE2F06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460" w:hanging="201"/>
              <w:rPr>
                <w:color w:val="231F20"/>
                <w:sz w:val="22"/>
                <w:szCs w:val="22"/>
              </w:rPr>
            </w:pPr>
            <w:r>
              <w:rPr>
                <w:color w:val="231F20"/>
                <w:sz w:val="22"/>
                <w:szCs w:val="22"/>
              </w:rPr>
              <w:t>Programming Languages: Java, C#, Python</w:t>
            </w:r>
          </w:p>
          <w:p w14:paraId="76BC911C" w14:textId="77777777" w:rsidR="000158CB" w:rsidRDefault="00000000" w:rsidP="00DE2F06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460" w:hanging="201"/>
              <w:rPr>
                <w:color w:val="231F20"/>
                <w:sz w:val="22"/>
                <w:szCs w:val="22"/>
              </w:rPr>
            </w:pPr>
            <w:r>
              <w:rPr>
                <w:color w:val="231F20"/>
                <w:sz w:val="22"/>
                <w:szCs w:val="22"/>
              </w:rPr>
              <w:t>Microsoft Skills: Office 365, SharePoint, PowerBI</w:t>
            </w:r>
          </w:p>
        </w:tc>
      </w:tr>
    </w:tbl>
    <w:p w14:paraId="1CC1C48F" w14:textId="77777777" w:rsidR="000158CB" w:rsidRDefault="00000000" w:rsidP="00DE2F06">
      <w:pPr>
        <w:pStyle w:val="divdocumentdivsectiontitle"/>
        <w:shd w:val="clear" w:color="auto" w:fill="FFFFFF"/>
        <w:spacing w:before="280" w:line="240" w:lineRule="auto"/>
        <w:rPr>
          <w:b/>
          <w:bCs/>
          <w:caps/>
        </w:rPr>
      </w:pPr>
      <w:r>
        <w:rPr>
          <w:b/>
          <w:bCs/>
          <w:caps/>
        </w:rPr>
        <w:t>Relevant Experience</w:t>
      </w:r>
    </w:p>
    <w:p w14:paraId="509E520D" w14:textId="77777777" w:rsidR="000158CB" w:rsidRDefault="00000000" w:rsidP="00DE2F06">
      <w:pPr>
        <w:pStyle w:val="divdocumentsinglecolumn"/>
        <w:shd w:val="clear" w:color="auto" w:fill="FFFFFF"/>
        <w:spacing w:line="240" w:lineRule="auto"/>
        <w:rPr>
          <w:color w:val="231F20"/>
          <w:sz w:val="22"/>
          <w:szCs w:val="22"/>
        </w:rPr>
      </w:pPr>
      <w:r>
        <w:rPr>
          <w:rStyle w:val="span"/>
          <w:b/>
          <w:bCs/>
          <w:color w:val="231F20"/>
          <w:sz w:val="22"/>
          <w:szCs w:val="22"/>
        </w:rPr>
        <w:t>Website Developer Intern</w:t>
      </w:r>
      <w:r>
        <w:rPr>
          <w:rStyle w:val="documenttxtBold"/>
          <w:color w:val="231F20"/>
          <w:sz w:val="22"/>
          <w:szCs w:val="22"/>
        </w:rPr>
        <w:t xml:space="preserve"> </w:t>
      </w:r>
    </w:p>
    <w:p w14:paraId="64BEAE16" w14:textId="77777777" w:rsidR="000158CB" w:rsidRDefault="00000000" w:rsidP="00DE2F06">
      <w:pPr>
        <w:pStyle w:val="spanpaddedline"/>
        <w:shd w:val="clear" w:color="auto" w:fill="FFFFFF"/>
        <w:spacing w:line="240" w:lineRule="auto"/>
        <w:rPr>
          <w:color w:val="231F20"/>
          <w:sz w:val="22"/>
          <w:szCs w:val="22"/>
        </w:rPr>
      </w:pPr>
      <w:r>
        <w:rPr>
          <w:rStyle w:val="span"/>
          <w:color w:val="231F20"/>
          <w:sz w:val="22"/>
          <w:szCs w:val="22"/>
        </w:rPr>
        <w:t>NASA | Washington DC</w:t>
      </w:r>
      <w:r>
        <w:rPr>
          <w:color w:val="231F20"/>
          <w:sz w:val="22"/>
          <w:szCs w:val="22"/>
        </w:rPr>
        <w:t xml:space="preserve"> </w:t>
      </w:r>
      <w:r>
        <w:rPr>
          <w:rStyle w:val="span"/>
          <w:color w:val="231F20"/>
          <w:sz w:val="22"/>
          <w:szCs w:val="22"/>
        </w:rPr>
        <w:t>| Jun 2023-May 2024</w:t>
      </w:r>
    </w:p>
    <w:p w14:paraId="02297B61" w14:textId="77777777" w:rsidR="000158CB" w:rsidRDefault="00000000" w:rsidP="00DE2F06">
      <w:pPr>
        <w:pStyle w:val="divdocumentulli"/>
        <w:numPr>
          <w:ilvl w:val="0"/>
          <w:numId w:val="3"/>
        </w:numPr>
        <w:shd w:val="clear" w:color="auto" w:fill="FFFFFF"/>
        <w:spacing w:line="240" w:lineRule="auto"/>
        <w:ind w:left="460" w:hanging="201"/>
        <w:rPr>
          <w:rStyle w:val="span"/>
          <w:color w:val="231F20"/>
          <w:sz w:val="22"/>
          <w:szCs w:val="22"/>
        </w:rPr>
      </w:pPr>
      <w:r>
        <w:rPr>
          <w:rStyle w:val="span"/>
          <w:color w:val="231F20"/>
          <w:sz w:val="22"/>
          <w:szCs w:val="22"/>
        </w:rPr>
        <w:t>Enhanced the accessibility and visual appeal of NASA's web applications by implementing front-end features with HTML, CSS, and JavaScript.</w:t>
      </w:r>
    </w:p>
    <w:p w14:paraId="0C6EF59C" w14:textId="1160CC53" w:rsidR="000158CB" w:rsidRDefault="00000000" w:rsidP="00DE2F06">
      <w:pPr>
        <w:pStyle w:val="divdocumentulli"/>
        <w:numPr>
          <w:ilvl w:val="0"/>
          <w:numId w:val="3"/>
        </w:numPr>
        <w:shd w:val="clear" w:color="auto" w:fill="FFFFFF"/>
        <w:spacing w:line="240" w:lineRule="auto"/>
        <w:ind w:left="460" w:hanging="201"/>
        <w:rPr>
          <w:rStyle w:val="span"/>
          <w:color w:val="231F20"/>
          <w:sz w:val="22"/>
          <w:szCs w:val="22"/>
        </w:rPr>
      </w:pPr>
      <w:r>
        <w:rPr>
          <w:rStyle w:val="span"/>
          <w:color w:val="231F20"/>
          <w:sz w:val="22"/>
          <w:szCs w:val="22"/>
        </w:rPr>
        <w:t xml:space="preserve">Integrated real-time data visualization </w:t>
      </w:r>
      <w:r w:rsidR="00DE2F06">
        <w:rPr>
          <w:rStyle w:val="span"/>
          <w:color w:val="231F20"/>
          <w:sz w:val="22"/>
          <w:szCs w:val="22"/>
        </w:rPr>
        <w:t>using</w:t>
      </w:r>
      <w:r>
        <w:rPr>
          <w:rStyle w:val="span"/>
          <w:color w:val="231F20"/>
          <w:sz w:val="22"/>
          <w:szCs w:val="22"/>
        </w:rPr>
        <w:t xml:space="preserve"> MySQL to enhance user access to dynamic information, furthering their comprehension of NASA's ongoing missions.</w:t>
      </w:r>
    </w:p>
    <w:p w14:paraId="17D10C16" w14:textId="77777777" w:rsidR="000158CB" w:rsidRDefault="00000000" w:rsidP="00DE2F06">
      <w:pPr>
        <w:pStyle w:val="divdocumentulli"/>
        <w:numPr>
          <w:ilvl w:val="0"/>
          <w:numId w:val="3"/>
        </w:numPr>
        <w:shd w:val="clear" w:color="auto" w:fill="FFFFFF"/>
        <w:spacing w:line="240" w:lineRule="auto"/>
        <w:ind w:left="460" w:hanging="201"/>
        <w:rPr>
          <w:rStyle w:val="span"/>
          <w:color w:val="231F20"/>
          <w:sz w:val="22"/>
          <w:szCs w:val="22"/>
        </w:rPr>
      </w:pPr>
      <w:r>
        <w:rPr>
          <w:rStyle w:val="span"/>
          <w:color w:val="231F20"/>
          <w:sz w:val="22"/>
          <w:szCs w:val="22"/>
        </w:rPr>
        <w:t>Defined and conducted design processes at all stages, including research, conceptualization, testing and implementation.</w:t>
      </w:r>
    </w:p>
    <w:p w14:paraId="49C96B1E" w14:textId="77777777" w:rsidR="000158CB" w:rsidRDefault="00000000" w:rsidP="00DE2F06">
      <w:pPr>
        <w:pStyle w:val="divdocumentulli"/>
        <w:numPr>
          <w:ilvl w:val="0"/>
          <w:numId w:val="3"/>
        </w:numPr>
        <w:shd w:val="clear" w:color="auto" w:fill="FFFFFF"/>
        <w:spacing w:line="240" w:lineRule="auto"/>
        <w:ind w:left="460" w:hanging="201"/>
        <w:rPr>
          <w:rStyle w:val="span"/>
          <w:color w:val="231F20"/>
          <w:sz w:val="22"/>
          <w:szCs w:val="22"/>
        </w:rPr>
      </w:pPr>
      <w:r>
        <w:rPr>
          <w:rStyle w:val="span"/>
          <w:color w:val="231F20"/>
          <w:sz w:val="22"/>
          <w:szCs w:val="22"/>
        </w:rPr>
        <w:t>Collaborated in designing and developing appealing user interfaces for various web elements and applications on SharePoint platform.</w:t>
      </w:r>
    </w:p>
    <w:p w14:paraId="4F1F4543" w14:textId="77777777" w:rsidR="000158CB" w:rsidRDefault="00000000" w:rsidP="00DE2F06">
      <w:pPr>
        <w:pStyle w:val="divdocumentsinglecolumn"/>
        <w:shd w:val="clear" w:color="auto" w:fill="FFFFFF"/>
        <w:spacing w:before="40" w:line="240" w:lineRule="auto"/>
        <w:rPr>
          <w:color w:val="231F20"/>
          <w:sz w:val="22"/>
          <w:szCs w:val="22"/>
        </w:rPr>
      </w:pPr>
      <w:r>
        <w:rPr>
          <w:rStyle w:val="span"/>
          <w:b/>
          <w:bCs/>
          <w:color w:val="231F20"/>
          <w:sz w:val="22"/>
          <w:szCs w:val="22"/>
        </w:rPr>
        <w:t>Data Engineer Intern</w:t>
      </w:r>
      <w:r>
        <w:rPr>
          <w:rStyle w:val="documenttxtBold"/>
          <w:color w:val="231F20"/>
          <w:sz w:val="22"/>
          <w:szCs w:val="22"/>
        </w:rPr>
        <w:t xml:space="preserve"> </w:t>
      </w:r>
    </w:p>
    <w:p w14:paraId="7DB0F7F3" w14:textId="77777777" w:rsidR="000158CB" w:rsidRDefault="00000000" w:rsidP="00DE2F06">
      <w:pPr>
        <w:pStyle w:val="spanpaddedline"/>
        <w:shd w:val="clear" w:color="auto" w:fill="FFFFFF"/>
        <w:spacing w:line="240" w:lineRule="auto"/>
        <w:rPr>
          <w:color w:val="231F20"/>
          <w:sz w:val="22"/>
          <w:szCs w:val="22"/>
        </w:rPr>
      </w:pPr>
      <w:r>
        <w:rPr>
          <w:rStyle w:val="span"/>
          <w:color w:val="231F20"/>
          <w:sz w:val="22"/>
          <w:szCs w:val="22"/>
        </w:rPr>
        <w:t>NASA Proposal Writing and Evaluation Experience | Lynchburg, VA</w:t>
      </w:r>
      <w:r>
        <w:rPr>
          <w:color w:val="231F20"/>
          <w:sz w:val="22"/>
          <w:szCs w:val="22"/>
        </w:rPr>
        <w:t xml:space="preserve"> </w:t>
      </w:r>
      <w:r>
        <w:rPr>
          <w:rStyle w:val="span"/>
          <w:color w:val="231F20"/>
          <w:sz w:val="22"/>
          <w:szCs w:val="22"/>
        </w:rPr>
        <w:t>| Sep 2022-Dec 2022</w:t>
      </w:r>
    </w:p>
    <w:p w14:paraId="0925129A" w14:textId="77777777" w:rsidR="000158CB" w:rsidRDefault="00000000" w:rsidP="00DE2F06">
      <w:pPr>
        <w:pStyle w:val="divdocumentulli"/>
        <w:numPr>
          <w:ilvl w:val="0"/>
          <w:numId w:val="4"/>
        </w:numPr>
        <w:shd w:val="clear" w:color="auto" w:fill="FFFFFF"/>
        <w:spacing w:line="240" w:lineRule="auto"/>
        <w:ind w:left="460" w:hanging="201"/>
        <w:rPr>
          <w:rStyle w:val="span"/>
          <w:color w:val="231F20"/>
          <w:sz w:val="22"/>
          <w:szCs w:val="22"/>
        </w:rPr>
      </w:pPr>
      <w:r>
        <w:rPr>
          <w:rStyle w:val="span"/>
          <w:color w:val="231F20"/>
          <w:sz w:val="22"/>
          <w:szCs w:val="22"/>
        </w:rPr>
        <w:t>Developed an innovative proposal to enhance NASA's Technological Taxonomies, competing against peers to drive forward cutting-edge advancements.</w:t>
      </w:r>
    </w:p>
    <w:p w14:paraId="6E475205" w14:textId="77777777" w:rsidR="000158CB" w:rsidRDefault="00000000" w:rsidP="00DE2F06">
      <w:pPr>
        <w:pStyle w:val="divdocumentulli"/>
        <w:numPr>
          <w:ilvl w:val="0"/>
          <w:numId w:val="4"/>
        </w:numPr>
        <w:shd w:val="clear" w:color="auto" w:fill="FFFFFF"/>
        <w:spacing w:line="240" w:lineRule="auto"/>
        <w:ind w:left="460" w:hanging="201"/>
        <w:rPr>
          <w:rStyle w:val="span"/>
          <w:color w:val="231F20"/>
          <w:sz w:val="22"/>
          <w:szCs w:val="22"/>
        </w:rPr>
      </w:pPr>
      <w:r>
        <w:rPr>
          <w:rStyle w:val="span"/>
          <w:color w:val="231F20"/>
          <w:sz w:val="22"/>
          <w:szCs w:val="22"/>
        </w:rPr>
        <w:t>Actively participated in providing constructive critique and guidance to peers and NASA professionals as part of a proposal reviewer panel</w:t>
      </w:r>
    </w:p>
    <w:p w14:paraId="41226CDF" w14:textId="77777777" w:rsidR="000158CB" w:rsidRDefault="00000000" w:rsidP="00DE2F06">
      <w:pPr>
        <w:pStyle w:val="divdocumentsinglecolumn"/>
        <w:shd w:val="clear" w:color="auto" w:fill="FFFFFF"/>
        <w:spacing w:before="40" w:line="240" w:lineRule="auto"/>
        <w:rPr>
          <w:color w:val="231F20"/>
          <w:sz w:val="22"/>
          <w:szCs w:val="22"/>
        </w:rPr>
      </w:pPr>
      <w:r>
        <w:rPr>
          <w:rStyle w:val="span"/>
          <w:b/>
          <w:bCs/>
          <w:color w:val="231F20"/>
          <w:sz w:val="22"/>
          <w:szCs w:val="22"/>
        </w:rPr>
        <w:t>Lead Business Administrator Intern</w:t>
      </w:r>
      <w:r>
        <w:rPr>
          <w:rStyle w:val="documenttxtBold"/>
          <w:color w:val="231F20"/>
          <w:sz w:val="22"/>
          <w:szCs w:val="22"/>
        </w:rPr>
        <w:t xml:space="preserve"> </w:t>
      </w:r>
    </w:p>
    <w:p w14:paraId="60B785F2" w14:textId="77777777" w:rsidR="000158CB" w:rsidRDefault="00000000" w:rsidP="00DE2F06">
      <w:pPr>
        <w:pStyle w:val="spanpaddedline"/>
        <w:shd w:val="clear" w:color="auto" w:fill="FFFFFF"/>
        <w:spacing w:line="240" w:lineRule="auto"/>
        <w:rPr>
          <w:color w:val="231F20"/>
          <w:sz w:val="22"/>
          <w:szCs w:val="22"/>
        </w:rPr>
      </w:pPr>
      <w:r>
        <w:rPr>
          <w:rStyle w:val="span"/>
          <w:color w:val="231F20"/>
          <w:sz w:val="22"/>
          <w:szCs w:val="22"/>
        </w:rPr>
        <w:t xml:space="preserve">NASA </w:t>
      </w:r>
      <w:proofErr w:type="spellStart"/>
      <w:r>
        <w:rPr>
          <w:rStyle w:val="span"/>
          <w:color w:val="231F20"/>
          <w:sz w:val="22"/>
          <w:szCs w:val="22"/>
        </w:rPr>
        <w:t>L'Space</w:t>
      </w:r>
      <w:proofErr w:type="spellEnd"/>
      <w:r>
        <w:rPr>
          <w:rStyle w:val="span"/>
          <w:color w:val="231F20"/>
          <w:sz w:val="22"/>
          <w:szCs w:val="22"/>
        </w:rPr>
        <w:t xml:space="preserve"> Mission Concept Academy | Colorado Springs, CO</w:t>
      </w:r>
      <w:r>
        <w:rPr>
          <w:color w:val="231F20"/>
          <w:sz w:val="22"/>
          <w:szCs w:val="22"/>
        </w:rPr>
        <w:t xml:space="preserve"> </w:t>
      </w:r>
      <w:r>
        <w:rPr>
          <w:rStyle w:val="span"/>
          <w:color w:val="231F20"/>
          <w:sz w:val="22"/>
          <w:szCs w:val="22"/>
        </w:rPr>
        <w:t>| Sep 2021-Dec 2022</w:t>
      </w:r>
    </w:p>
    <w:p w14:paraId="7B9A7412" w14:textId="77777777" w:rsidR="000158CB" w:rsidRDefault="00000000" w:rsidP="00DE2F06">
      <w:pPr>
        <w:pStyle w:val="divdocumentulli"/>
        <w:numPr>
          <w:ilvl w:val="0"/>
          <w:numId w:val="5"/>
        </w:numPr>
        <w:shd w:val="clear" w:color="auto" w:fill="FFFFFF"/>
        <w:spacing w:line="240" w:lineRule="auto"/>
        <w:ind w:left="460" w:hanging="201"/>
        <w:rPr>
          <w:rStyle w:val="span"/>
          <w:color w:val="231F20"/>
          <w:sz w:val="22"/>
          <w:szCs w:val="22"/>
        </w:rPr>
      </w:pPr>
      <w:r>
        <w:rPr>
          <w:rStyle w:val="span"/>
          <w:color w:val="231F20"/>
          <w:sz w:val="22"/>
          <w:szCs w:val="22"/>
        </w:rPr>
        <w:t>Took charge of leading and collaborating with a student team to conduct comprehensive scientific research on the existence and conditions of life forms on the moon.</w:t>
      </w:r>
    </w:p>
    <w:p w14:paraId="6F63CA9A" w14:textId="77777777" w:rsidR="000158CB" w:rsidRDefault="00000000" w:rsidP="00DE2F06">
      <w:pPr>
        <w:pStyle w:val="divdocumentulli"/>
        <w:numPr>
          <w:ilvl w:val="0"/>
          <w:numId w:val="5"/>
        </w:numPr>
        <w:shd w:val="clear" w:color="auto" w:fill="FFFFFF"/>
        <w:spacing w:line="240" w:lineRule="auto"/>
        <w:ind w:left="460" w:hanging="201"/>
        <w:rPr>
          <w:rStyle w:val="span"/>
          <w:color w:val="231F20"/>
          <w:sz w:val="22"/>
          <w:szCs w:val="22"/>
        </w:rPr>
      </w:pPr>
      <w:r>
        <w:rPr>
          <w:rStyle w:val="span"/>
          <w:color w:val="231F20"/>
          <w:sz w:val="22"/>
          <w:szCs w:val="22"/>
        </w:rPr>
        <w:t>Facilitated clear and concise communication among various stakeholders including business team, departments, and NASA leadership</w:t>
      </w:r>
    </w:p>
    <w:p w14:paraId="62605DB8" w14:textId="77777777" w:rsidR="000158CB" w:rsidRDefault="00000000" w:rsidP="00DE2F06">
      <w:pPr>
        <w:pStyle w:val="divdocumentsinglecolumn"/>
        <w:shd w:val="clear" w:color="auto" w:fill="FFFFFF"/>
        <w:spacing w:before="40" w:line="240" w:lineRule="auto"/>
        <w:rPr>
          <w:color w:val="231F20"/>
          <w:sz w:val="22"/>
          <w:szCs w:val="22"/>
        </w:rPr>
      </w:pPr>
      <w:r>
        <w:rPr>
          <w:rStyle w:val="span"/>
          <w:b/>
          <w:bCs/>
          <w:color w:val="231F20"/>
          <w:sz w:val="22"/>
          <w:szCs w:val="22"/>
        </w:rPr>
        <w:t>Project Manager Intern</w:t>
      </w:r>
      <w:r>
        <w:rPr>
          <w:rStyle w:val="documenttxtBold"/>
          <w:color w:val="231F20"/>
          <w:sz w:val="22"/>
          <w:szCs w:val="22"/>
        </w:rPr>
        <w:t xml:space="preserve"> </w:t>
      </w:r>
    </w:p>
    <w:p w14:paraId="25F84BB7" w14:textId="77777777" w:rsidR="000158CB" w:rsidRDefault="00000000" w:rsidP="00DE2F06">
      <w:pPr>
        <w:pStyle w:val="spanpaddedline"/>
        <w:shd w:val="clear" w:color="auto" w:fill="FFFFFF"/>
        <w:spacing w:line="240" w:lineRule="auto"/>
        <w:rPr>
          <w:color w:val="231F20"/>
          <w:sz w:val="22"/>
          <w:szCs w:val="22"/>
        </w:rPr>
      </w:pPr>
      <w:r>
        <w:rPr>
          <w:rStyle w:val="span"/>
          <w:color w:val="231F20"/>
          <w:sz w:val="22"/>
          <w:szCs w:val="22"/>
        </w:rPr>
        <w:t>NASA Community College Aerospace Scholars | San Jose, CA</w:t>
      </w:r>
      <w:r>
        <w:rPr>
          <w:color w:val="231F20"/>
          <w:sz w:val="22"/>
          <w:szCs w:val="22"/>
        </w:rPr>
        <w:t xml:space="preserve"> </w:t>
      </w:r>
      <w:r>
        <w:rPr>
          <w:rStyle w:val="span"/>
          <w:color w:val="231F20"/>
          <w:sz w:val="22"/>
          <w:szCs w:val="22"/>
        </w:rPr>
        <w:t>| Aug 2019-Feb 2020</w:t>
      </w:r>
    </w:p>
    <w:p w14:paraId="417D6639" w14:textId="77777777" w:rsidR="000158CB" w:rsidRDefault="00000000" w:rsidP="00DE2F06">
      <w:pPr>
        <w:pStyle w:val="divdocumentulli"/>
        <w:numPr>
          <w:ilvl w:val="0"/>
          <w:numId w:val="6"/>
        </w:numPr>
        <w:shd w:val="clear" w:color="auto" w:fill="FFFFFF"/>
        <w:spacing w:line="240" w:lineRule="auto"/>
        <w:ind w:left="460" w:hanging="201"/>
        <w:rPr>
          <w:rStyle w:val="span"/>
          <w:color w:val="231F20"/>
          <w:sz w:val="22"/>
          <w:szCs w:val="22"/>
        </w:rPr>
      </w:pPr>
      <w:r>
        <w:rPr>
          <w:rStyle w:val="span"/>
          <w:color w:val="231F20"/>
          <w:sz w:val="22"/>
          <w:szCs w:val="22"/>
        </w:rPr>
        <w:t>Managed and supervised a group of students to successfully create and program a robot capable of performing tasks similar to those executed by a NASA Mars rover.</w:t>
      </w:r>
    </w:p>
    <w:p w14:paraId="02C78223" w14:textId="77777777" w:rsidR="000158CB" w:rsidRDefault="00000000" w:rsidP="00DE2F06">
      <w:pPr>
        <w:pStyle w:val="divdocumentulli"/>
        <w:numPr>
          <w:ilvl w:val="0"/>
          <w:numId w:val="6"/>
        </w:numPr>
        <w:shd w:val="clear" w:color="auto" w:fill="FFFFFF"/>
        <w:spacing w:line="240" w:lineRule="auto"/>
        <w:ind w:left="460" w:hanging="201"/>
        <w:rPr>
          <w:rStyle w:val="span"/>
          <w:color w:val="231F20"/>
          <w:sz w:val="22"/>
          <w:szCs w:val="22"/>
        </w:rPr>
      </w:pPr>
      <w:r>
        <w:rPr>
          <w:rStyle w:val="span"/>
          <w:color w:val="231F20"/>
          <w:sz w:val="22"/>
          <w:szCs w:val="22"/>
        </w:rPr>
        <w:t>Developed comprehensive project plans with clearly defined timelines and assigned responsibilities to team members effectively</w:t>
      </w:r>
    </w:p>
    <w:sectPr w:rsidR="000158CB">
      <w:pgSz w:w="12240" w:h="15840"/>
      <w:pgMar w:top="520" w:right="800" w:bottom="52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C75213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8B64F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CAA1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BE12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B4B6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ECA4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3A48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36A0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562B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020DD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4454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E23F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7ABF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16FB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6CA5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9472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A8F6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EA1D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FB6C2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E601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3E68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EE5E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F88B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10E6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FA08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2C61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6210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58063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8ACC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F00C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48C5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BED6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94FB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D844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3435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A65D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59210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5270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6A77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D0B0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F4D0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1ADA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C0B3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12EB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14B1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122E7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CCE3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527D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1A80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385A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7C00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A425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58B5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F85E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070959329">
    <w:abstractNumId w:val="0"/>
  </w:num>
  <w:num w:numId="2" w16cid:durableId="113406334">
    <w:abstractNumId w:val="1"/>
  </w:num>
  <w:num w:numId="3" w16cid:durableId="663552306">
    <w:abstractNumId w:val="2"/>
  </w:num>
  <w:num w:numId="4" w16cid:durableId="521746375">
    <w:abstractNumId w:val="3"/>
  </w:num>
  <w:num w:numId="5" w16cid:durableId="96759146">
    <w:abstractNumId w:val="4"/>
  </w:num>
  <w:num w:numId="6" w16cid:durableId="2083528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8CB"/>
    <w:rsid w:val="000158CB"/>
    <w:rsid w:val="006902E8"/>
    <w:rsid w:val="00DE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1983"/>
  <w15:docId w15:val="{0B0FB92B-C338-470D-841D-B1336BA5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hd w:val="clear" w:color="auto" w:fill="FFFFFF"/>
      <w:spacing w:line="300" w:lineRule="atLeast"/>
    </w:pPr>
    <w:rPr>
      <w:color w:val="231F20"/>
      <w:shd w:val="clear" w:color="auto" w:fill="FFFFFF"/>
    </w:r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780" w:lineRule="atLeast"/>
    </w:pPr>
    <w:rPr>
      <w:caps/>
      <w:color w:val="231F20"/>
      <w:sz w:val="64"/>
      <w:szCs w:val="64"/>
    </w:rPr>
  </w:style>
  <w:style w:type="paragraph" w:customStyle="1" w:styleId="div">
    <w:name w:val="div"/>
    <w:basedOn w:val="Normal"/>
  </w:style>
  <w:style w:type="paragraph" w:customStyle="1" w:styleId="divnamefname">
    <w:name w:val="div_name_fname"/>
    <w:basedOn w:val="Normal"/>
  </w:style>
  <w:style w:type="character" w:customStyle="1" w:styleId="divnamefnameCharacter">
    <w:name w:val="div_name_fname Character"/>
    <w:basedOn w:val="DefaultParagraphFont"/>
  </w:style>
  <w:style w:type="paragraph" w:customStyle="1" w:styleId="divnamelname">
    <w:name w:val="div_name_lname"/>
    <w:basedOn w:val="Normal"/>
  </w:style>
  <w:style w:type="character" w:customStyle="1" w:styleId="divnamelnameCharacter">
    <w:name w:val="div_name_lname Character"/>
    <w:basedOn w:val="DefaultParagraphFont"/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80" w:lineRule="atLeast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addresslispanbluebullet">
    <w:name w:val="div_document_div_address_li_span_bluebullet"/>
    <w:basedOn w:val="DefaultParagraphFont"/>
    <w:rPr>
      <w:rFonts w:ascii="Symbol" w:eastAsia="Symbol" w:hAnsi="Symbol" w:cs="Symbol"/>
      <w:color w:val="DADADA"/>
      <w:position w:val="-2"/>
      <w:sz w:val="34"/>
      <w:szCs w:val="34"/>
    </w:rPr>
  </w:style>
  <w:style w:type="character" w:customStyle="1" w:styleId="divaddressCharacter">
    <w:name w:val="div_address Character"/>
    <w:basedOn w:val="divCharacter"/>
    <w:rPr>
      <w:b w:val="0"/>
      <w:bCs w:val="0"/>
      <w:sz w:val="22"/>
      <w:szCs w:val="22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SECTIONCNTCsectionnotbtnlnk">
    <w:name w:val="div_document_SECTION_CNTC + section_not(.btnlnk)"/>
    <w:basedOn w:val="Normal"/>
  </w:style>
  <w:style w:type="paragraph" w:customStyle="1" w:styleId="heading">
    <w:name w:val="heading"/>
    <w:basedOn w:val="Normal"/>
    <w:rPr>
      <w:b/>
      <w:bCs/>
      <w:caps/>
    </w:rPr>
  </w:style>
  <w:style w:type="paragraph" w:customStyle="1" w:styleId="divdocumentdivsectiontitle">
    <w:name w:val="div_document_div_sectiontitle"/>
    <w:basedOn w:val="Normal"/>
    <w:pPr>
      <w:spacing w:line="320" w:lineRule="atLeast"/>
    </w:pPr>
    <w:rPr>
      <w:color w:val="231F20"/>
    </w:rPr>
  </w:style>
  <w:style w:type="paragraph" w:customStyle="1" w:styleId="divdocumentsinglecolumn">
    <w:name w:val="div_document_singlecolumn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Jadin Wilkening</dc:title>
  <cp:lastModifiedBy>Jadin Wilkening</cp:lastModifiedBy>
  <cp:revision>1</cp:revision>
  <dcterms:created xsi:type="dcterms:W3CDTF">2024-06-13T16:41:00Z</dcterms:created>
  <dcterms:modified xsi:type="dcterms:W3CDTF">2024-06-13T16:42:00Z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c8e6bdbe-4af0-453d-98b5-6be268d009f5</vt:lpwstr>
  </property>
  <property fmtid="{D5CDD505-2E9C-101B-9397-08002B2CF9AE}" pid="3" name="x1ye=0">
    <vt:lpwstr>4E0AAB+LCAAAAAAABAAcm8WytEoQhB+IBW5L3N3Z4c7g9vT3/Hc9QUd3V1VmfkxAUBwJQRzBYRQMMTAG0yzG4xTHUTiHUwxTibpH0T9Mz5khtp1I89FHYisvSbrQx/rR1VLHKhf4IukcJbG2SFfmgPcPuO16gyH0XFrpTgDKHhMsJlOHzZ0PybQrAERKkrEVBX0Nx2SUcZCaXdOrMmOCP4L5WEjOA4aGJIl0zAQPF4AUFn4d7xkDxXWnowDIG/b</vt:lpwstr>
  </property>
  <property fmtid="{D5CDD505-2E9C-101B-9397-08002B2CF9AE}" pid="4" name="x1ye=1">
    <vt:lpwstr>fmKF7xmfVQyUWbVKeAn0buLHw88PEeKvNTY/0HS49oYZoL3Mi3gsdDfmc+R32yP1hPvl0c8Yvd4a7twBVi7Xyzd/jXko5d8QGjXs0wfGDH8jEdRwjkEyYVhEK6Wx+rwzcX3NGgUOqDEeQw3j3q8F+znX/XZPmNsmvWkVMd59jvSTFE2JDDuw5EB0hC1sVvxA0964Ozz4xZwkW4Av2Lhl3F9i59QIRv3atgIiCIqJ5cerVqINJPzLr9bqjNX44Qp</vt:lpwstr>
  </property>
  <property fmtid="{D5CDD505-2E9C-101B-9397-08002B2CF9AE}" pid="5" name="x1ye=10">
    <vt:lpwstr>g4pfNs96+sjqs3GRq1E/qAClyi6PEiV5bU9MFnz15HMgq5yAKqh8MFCw06P6omfAmxYoa72PvK5zpP6cC7e4JsOoVcQzeBxqK6KJeiDE3b7RKtD1eMahOhx57QBIs3jYZKf91xBvwPtIETKCU1GO0+jhvHr5pc66s6N3FvTIvLo1/tuwjk8DJemfxNeuz5VeyPZo8vjNHATOvIRdH7m7kHDSGPxnIMbTXTJcGnYH/mvsHuLYbjj9oESiaTSCmDq</vt:lpwstr>
  </property>
  <property fmtid="{D5CDD505-2E9C-101B-9397-08002B2CF9AE}" pid="6" name="x1ye=11">
    <vt:lpwstr>sBgt8MO9qOFoJ4B5N6Wbn+9aMB/l7Cf+S0KlTfsO2nGtaWKowjpIw9if8kqYxBhLopGfbC7KSqcJH4ZoCYv9oT9+4uOfqE4Q9bgjrTfQZU07rUXLKmxSKZqeTojHwYpjCg5Uqt62o4IHDbPUcuIn4JAj9SkMluEsOTET9ElNOF56b7a8s+JWiVZ/L063uj2IwSbTljJucmp0+wOa3EEIHq6z7fbJTRXYz8x2Nqx/cAXDmBEvtzgn0rJQxsePtvC</vt:lpwstr>
  </property>
  <property fmtid="{D5CDD505-2E9C-101B-9397-08002B2CF9AE}" pid="7" name="x1ye=12">
    <vt:lpwstr>N7c2vLIVFb6wtBGoTqoGBP7noM/QkYvRVdzjnALgMUyMfNR3KA4vulx+z4ThvL9baqMPr9+jZ7vEfN6EPjwTwsgLPCZbNUp0EUrHUBE9+zGAYOnbX5D15lj66JEFJHXHRxCGm0ZqgtvL+hH/ajo2H0iIk1C10qj+c/50KyuvfSnOzNd7kuKQja0yMLXnK9mgP8MDP+DvoL8kKXg9vvyHPelikGhL3VuEBfWNtmbRFUBRtfZr5YfGti5694N1BNF</vt:lpwstr>
  </property>
  <property fmtid="{D5CDD505-2E9C-101B-9397-08002B2CF9AE}" pid="8" name="x1ye=13">
    <vt:lpwstr>rL5JlyNbslpsGHFoR9LGPULRz8hycffuxMg3FHooyb1fp1ES+bBsGJgDRgoIcPLMSi/s6/0lK8CbpKlnv0s0kCCGDA+ngkqSqNPSVcVh/heiGP23BQDBJAVC6/mSZBU9vZ9804Om7Lz7ewQqWocqqMQwdlHHuczuuN3F/96h1YpOAEfLIWhScGJkTZMt9w/lYOPxg2CjIXl/ai2HsraKUaVcgW2gs0f9KocMMm2g5ify5G2yVe9jDmoZ2qK662O</vt:lpwstr>
  </property>
  <property fmtid="{D5CDD505-2E9C-101B-9397-08002B2CF9AE}" pid="9" name="x1ye=14">
    <vt:lpwstr>MzXH7sDW1lgCGnI6fIi+WgcSJfLE0YdQUtOD6N4h8TyT/pF+7xhevZHmUV8khz7vsDUqPMq1kjm5lH6VpVEVAY6rS/hrA8GpSBZ9rM9Af/1TGIZJng2L/2lJZ037Q2m5ldbj92fz+vnnfsC4AKn3wnsPDpj95clEKBMbo2BS13gvEcQcHxv2equSiNY+IOLS+OdUHlLxIDuJf/kiI/rWUiglHegZJ1E4/3oAwm23c8ckj43dqaQN0lBirPN7ssD</vt:lpwstr>
  </property>
  <property fmtid="{D5CDD505-2E9C-101B-9397-08002B2CF9AE}" pid="10" name="x1ye=15">
    <vt:lpwstr>W8BsymGCH7tHZrbptfA5ozEa6gnhF364/7ce+bZLODCt4TuMyX325hTsJC3+iPRiSApj+JLNgSMhP/C6Yk8DV3+ZUIdFPEPbJ/30hJn5Nkf5fg5uXyRkIanoO4hBBtMWiZpInCBNJLQzzroZw67gO7IV4jTuk6+1mqMQYn+WvrWt+RvPn4TvSXiRj5qqUQsxaDjiIE9o2f1s0DP+PPumDKnDpxWxCWViCQ+ckRk2vTUSNke1qiixot4U1SEFpl7</vt:lpwstr>
  </property>
  <property fmtid="{D5CDD505-2E9C-101B-9397-08002B2CF9AE}" pid="11" name="x1ye=16">
    <vt:lpwstr>5yRR/veTtgUasSdxjyR7q8EJaoTCIDstox9OHByr2vAR7H30u0T2dOli/SPCOyC83qj9kyjcKRK3L/+ZLxmKEbRi1ckH2174mSGP62NE7kYvmHHGTwKbsjqn3iqXjahyYeAsXc5SPb4e2kVnEHVlqQJga9EI6c/pBZHBkGitA8qGv99iVWLXZQ8kmk+lU7otNX9B2xeg2e3Mz2kNusDVOsCDA6OTNKhU3ft+ddEPHeZJJDGNr/bz4Rr+45nxMEW</vt:lpwstr>
  </property>
  <property fmtid="{D5CDD505-2E9C-101B-9397-08002B2CF9AE}" pid="12" name="x1ye=17">
    <vt:lpwstr>V/Y6h0v54rlgslsuZ5m11LhRFt7RnnDJfuyqq+VxxXJw1tm7a7cGqIfNPThP2Fy6kZBd5mf5kzv0LTfej/mVHfkRSv/mVQScDyPXsWzU3S15s81X7MtSi1XEmISPvkIfqOhzjp4g525Ztx/1rNmbgQz/VpTZnaYxtJ0lZG4yLrplN6O8GNV8OqT+o6f20IBEj/UsZLpsXSYpV+FD4P2Dpz/3RJbgvuKud/sycSOGCNPqUBaKeFeFjXNq2GieNhk</vt:lpwstr>
  </property>
  <property fmtid="{D5CDD505-2E9C-101B-9397-08002B2CF9AE}" pid="13" name="x1ye=18">
    <vt:lpwstr>hH1MfOzR51G4Lvvqy5owzPaCUQ5TtEywZOvgT574EF/ASUk9IwUPAQWTMGSnbGm0oIuVD/SepMN/tbG34y6BkILC97Ky9xJrxFuDqyxLHUHtrTVsMoXj2qp//gJmg+aqzS4g++hT5efiw+V4Ylfvv3GARFVbale2lSmU3s/yHdQ+iYhKSoUjh/1mKizWvLMLMjilNcvPeHIxY7rrkZBZDRryYPvqAybw1vEY9iNPkzxx6AQJ7IjbXV07Jl/OxLa</vt:lpwstr>
  </property>
  <property fmtid="{D5CDD505-2E9C-101B-9397-08002B2CF9AE}" pid="14" name="x1ye=19">
    <vt:lpwstr>34w+Eev13H84FIFEQAXoDY6AN9cgp9tyXx29dnmN0eMe4swBr3+zB+y/+E/hKhs+MVTlj1YDQ934aArqmmRK8628jgbIYdwT1VmIJZSbWYIM1IPT7CRk9eR+Rj1HO9VaiJjjJpAOq/e6wgY6/pxoJu7v1OQ6hVOtknNJLgWx60XIfpDDnjGUC3AVTr972mQCMPnqfTItxmoauZbXbvAVZnc4B0xK1JdWqUqPiZhmTyrZAyJ+OOzVeXKn93sLfZA</vt:lpwstr>
  </property>
  <property fmtid="{D5CDD505-2E9C-101B-9397-08002B2CF9AE}" pid="15" name="x1ye=2">
    <vt:lpwstr>P+xt7jT5ufR8iKWu7fLT3DDlQjoE7BRFUbKxGWqPsix4cMfAnyQH7QOoivWOKc3Lp26xYJFAeEzuE/pFrScuRo1lu1ymymNYks4Dr1npFFtTQCG+edELYcktW5mNprorLLc91cUPigEi3o7m75qahHFSUWRF37s2Qk4PLTEfhsqPeqYDFiue1uI2Sq4mvVlVOr6n5rRBiBFN0y5ubxuVhkke8o1E6TTglYG9u7euICZTqSbd+BIHzsBuXvkcy/B</vt:lpwstr>
  </property>
  <property fmtid="{D5CDD505-2E9C-101B-9397-08002B2CF9AE}" pid="16" name="x1ye=20">
    <vt:lpwstr>Nx6CEwbyh01PMimn4K7aSpKA7QeKRipoMhDQKJgmejm3grVQjfFHEiscHyRxNdQHxoWEF+qkxW4iCQbcIDi5GUWFRUn/8NfIJy3mDGUNgHn3RBgaENxnIzm9mu13rhvTLX/L48tthUa4/HHDY+7NiSpkqsmB7wwMgkATIFFwLNwDft00uOJwxWC61MvLxXRhcgptE493s3yMqRBoiz4VDnnKT5zWGUHuludEZ0CIrM2AxZh4s7GEvyNTJL1Ovhq</vt:lpwstr>
  </property>
  <property fmtid="{D5CDD505-2E9C-101B-9397-08002B2CF9AE}" pid="17" name="x1ye=21">
    <vt:lpwstr>59opLoveLfKFiKD3/LvMS6VEmYo90TqUH9eXZ/XMP1tXF/qBS64zPmXec39FffLUuN47xWmWPYGADOCapc0GLMB8eSeQXGXNPA+2BRg8vlR81LhR7p7Z/h0jcbRnWoL/FYhCmNUM1EzWjn+uF6JjY/QiwvtAsT361TEx/eFltZVicK2wQoJfznLf7dWyrmGvBIdLXa121TNQEwe/Ftdu3x7XxFUnmX8z+zJUenNSBwiggBRpLRyPfLu8C4kwzQ5</vt:lpwstr>
  </property>
  <property fmtid="{D5CDD505-2E9C-101B-9397-08002B2CF9AE}" pid="18" name="x1ye=22">
    <vt:lpwstr>TTHjJ+yns4j5gY6gMpuNR1bUBXCPtPs7wqjfKHr/HxZZSYfjR606c6saAErs5UTyWp2NYY0Z707MFJKVx8xWjjiI/PkF3ZQv+CzWV9jFZZSOeR+KskWfWI2pfddEFHIb/4EPQJ4Mrpf50tFR9CYgS8LHUUE/bcs8MST5MjXGVIeA4ZbPw+XoS5vZ4xGcG3+xOa3qOIGn68xdPRisTnqPxP7AYB4FgSs/LrGYmzjcQy2/E5ijBJhesC9sL0i9251</vt:lpwstr>
  </property>
  <property fmtid="{D5CDD505-2E9C-101B-9397-08002B2CF9AE}" pid="19" name="x1ye=23">
    <vt:lpwstr>7SyVADpoyCTw/hgLxBnR0e7bqfCxir/xy8reieoDCHGlD66MLEHT+QC03+fqYHISObvVP72NCWJoamGv6QdC9bYBXGX6C/cdN+DzrqDiPkfspFOJqCh5saWB/T2ZLnltbfvL0b7CDRO3bszsD4KRa5ofaumJIAmZ8XlcMuhv1ZrTaFpy0I8eq7ZU5abCg28DNMTNwZ4wjIS3FLuKCEJq3YV9er2TlgPpxNCtb9Fl3xhEnB4B40XBqV8Sv3kgS9r</vt:lpwstr>
  </property>
  <property fmtid="{D5CDD505-2E9C-101B-9397-08002B2CF9AE}" pid="20" name="x1ye=24">
    <vt:lpwstr>dTnS7R5SrgCy/fA3AQbp/m6ZVxFXcLN2v/GkEg1+m28WT3XFsFAAUR0q60nwDy/820Ux4NXZoanVg92WeBgag1vZkCyW0t/hgDkbI38/HJWdbcE91tGeVf608tg2y1ys78sTM7RY/JStjDjw1mUMjP9rclUjWoWxtGmks42WSWCNA3SoQHBRVIIjd5HMiBK8Gano7rmCpe2T6INisAUceUKlZln/8458wgC0IYWvis31/GvT6Yn7hjDE575FZbx</vt:lpwstr>
  </property>
  <property fmtid="{D5CDD505-2E9C-101B-9397-08002B2CF9AE}" pid="21" name="x1ye=25">
    <vt:lpwstr>L9KpAmu1OQD1BHVM015Lopet4WcD+skBLGMRmY60HoTKXw5TVhT/Y8jzOZiCTxFT5B2nS4R2kkaZHsVx67QlWzp+YJJdZ90U502Ghuba4LmM6+pzX5/8oI6TSh1LELGXdsw2cShi1D0j3oVu0+66KR/qJ6I66VppbVy82YRAU38pTmtg0svemRpS7yM+Zv+UBhVg1XN9q7LToaYhZrgfG5w9dpGUnoLzSlg9asybx2Bm93WpJvXdLBtpWGvuUFO</vt:lpwstr>
  </property>
  <property fmtid="{D5CDD505-2E9C-101B-9397-08002B2CF9AE}" pid="22" name="x1ye=26">
    <vt:lpwstr>IhnTYZVgOvojpjQ/mMG53y3LWqu+YIbC7rYUqMcKJoQWjge/gL/3TuJDgMxeFX+QvN1eTpvC+UXErT9GAjPVRquXOczLtnkRPdISZjbYdOR3OtShorWp4w2QKyixwBsTjykRT6NE+G458SnWgpe/GPvPjYgP55A2g/hkfObgN/MjvcLdnI9sP2GshB4vSXeGLe/67SEFbSnmPCzfb71A72zepBtGFTvEQ81r0NU7+oq5V2kPgJF5HfMQvsHxVPs</vt:lpwstr>
  </property>
  <property fmtid="{D5CDD505-2E9C-101B-9397-08002B2CF9AE}" pid="23" name="x1ye=27">
    <vt:lpwstr>AtDfDu6KveDBNYuNEhHOpmcFjjbLeOiDH+6cFe25U2PtV5+OqxZbxlnjaH2GI00XOQU6AsuzIF8rDX6C7+kBx3p15mxuAfZBoH9YnvPffRAJuFUi5qT7wbe6SN69JS4bHC/gv3jblavIJwsLH6JRIU0Xt5xCoWjqzKK//IrooVDSg77XzcSCp7DkMQq0NMalk4g3bHq4L/3SwcULYKMyqGQyQmec1iSIg9ifXGszM+8XQqPbJrJUvekAd6drmMU</vt:lpwstr>
  </property>
  <property fmtid="{D5CDD505-2E9C-101B-9397-08002B2CF9AE}" pid="24" name="x1ye=28">
    <vt:lpwstr>rjPLvVTy8TkLTkj2spUjR28bTxHrG/JeJpkf/tnJLHJxsgABPB1/IYsYAoiMgYtNihjSKOmAlYwf4N0peeAyRl/Pb4ts8iGW+yJhqJOdbLRb+tLZmIkNmyOfJG9wuJ6BJqJMofuuJZoAdHXCrVFcaROEDDq319Pu0ASdOln8pOMHcTOA1v4xFwp+UsrNGl+/BVBXz1NOu8fLiQq3Bl7B0Wv8baV7OAiEzTVbCZw9vHr+Iy6h1wGuCaPvj7YW7XL</vt:lpwstr>
  </property>
  <property fmtid="{D5CDD505-2E9C-101B-9397-08002B2CF9AE}" pid="25" name="x1ye=29">
    <vt:lpwstr>BYSdvGQsQ/ZZuNrOLODlnhSR7LxWW4c5Ltg/24y8I0P169klopK9ZhbZG27tzhbeWjWog7zfmWcufwb0lZQrcQGCizQDg7jhbG2216H0X/UecJMGcRAmYZeuXNPuRMrcIS3btS3MzyZ+UfsJSDjTWTR7fVuwQuh3Z/h63ROGqQx0EFUowSzFsssRJsnGlyvITynhUB5HC8+ALPEMsC9vBqEO8mOCgjzeHtXV7VL8wvVcvocYfDl7mXFh2gbln/9</vt:lpwstr>
  </property>
  <property fmtid="{D5CDD505-2E9C-101B-9397-08002B2CF9AE}" pid="26" name="x1ye=3">
    <vt:lpwstr>Ut/0DLLIgOTpqlH4s0nd/8rzdyiohJrfhUUbg2qBxEwEFUVc+NeyjQMh1wyDIFRMZCa7Vym5Eu2I6IZYqJah8vHZLF2zzEHqjQAhhDiNCDHfikbeq1nlzY0iMnkVltJbPg73UKymSJBGpjunYQHGc2RSmcxd4ipLrtVmHnHymSXiGi6yYXPmESfjJR15fGzA5Wg1ueDedVsBM3zS79tYewOTCpb6E3t8ufHvg0yAQdr5OC3f6R1SZeuJWEHPaPr</vt:lpwstr>
  </property>
  <property fmtid="{D5CDD505-2E9C-101B-9397-08002B2CF9AE}" pid="27" name="x1ye=30">
    <vt:lpwstr>Tu6CBbhX7Wfj+A/qq6xkmzUWEhqHWcgUFMjnV8Y0CpePlYD4JQcRtm3rzkbX6ypI71adz4PqDewt8ea813zehYxWJQYbAxVGLrzmfcTIMv4odI3uKesCtJ380fzC8A6Z1FwFccSljJQYtHkYxOD2lW4vejpdRj3C+vThY+6qGR4Zjzqv5NriaHJR8+PmYK20JyJklqXtkWi9hXVbdZuHCjV9H5klieXtf3NHB/d9NvnQSOhzPCx+9vP0qjtZ+/J</vt:lpwstr>
  </property>
  <property fmtid="{D5CDD505-2E9C-101B-9397-08002B2CF9AE}" pid="28" name="x1ye=31">
    <vt:lpwstr>VyrmdRfQkRAy/OT+HfPki+sf3k8Ps3ZdX77wayPjD9w+vxYDkL093sOIMDIF49takTQbbHAvz4u5F97vpnbtkd2yKtV/JUYCwObRgtIjfJfnRRgFFlM9v6qEWW7cQROlUBi5xZNxvHDPyO/qD3pW46vcCdJ14WGh1i0ql313+5tqo8w+GyPkcbjkgwbq10QSSMvtL4WA32UnZUASco8widSVrb7as/+1ui4wVB/z6t2tZ9aQE4yK3QPSlKjXzzW</vt:lpwstr>
  </property>
  <property fmtid="{D5CDD505-2E9C-101B-9397-08002B2CF9AE}" pid="29" name="x1ye=32">
    <vt:lpwstr>C926n5R7w5L9Mu2V8PQ1Ae3PL51KczkQD7bXFQ3iJEAI9Myey5pIm6zs4SyfEdx2XCU5oZSgNxKoy5Vzoru7A5kXi6uuGeTiT88pI6mJttW+m8Osr/POI2vh1+rqDrlIWkw/EQwl0WkIX3V1GQpkM4zZxePnXoCIHvncArHTL9mLN8w35c/K6aNSM6XjB1PLR1ZlalJY1BgP/6gaG/j1LGp9VAFO0PkGe1T7gq8QbV9e/7tLxlhIuXiLv/XDvyl</vt:lpwstr>
  </property>
  <property fmtid="{D5CDD505-2E9C-101B-9397-08002B2CF9AE}" pid="30" name="x1ye=33">
    <vt:lpwstr>Xa4Uiv8KTvibdQ5+h/d0vro/p3t/lGSPMswkIM77OtJPWD/I6U3/HLlK0HQOqiP96cvrDZ4TBdlsBm29tIZWd/1J4pDiGWGVio1KbrO6o8Lwua6C/KR4iN78hPgUYgCxPM8KlBegxW14/w7hQWC89qjTXLYl1iNms3yx+1g0j5ZVv2ZqaFPX/0WLwWpxN8Ahas/2UqMp0YTZtkq91qoIrT9H+bVeOt7EzgAUwzEZRNebQ6Xjd/nIMRWPPo9JQgP</vt:lpwstr>
  </property>
  <property fmtid="{D5CDD505-2E9C-101B-9397-08002B2CF9AE}" pid="31" name="x1ye=34">
    <vt:lpwstr>qfWezUdShE+xsmv1fTwl3XFw/lQWn4xIMDSy/o2f5NCQlBl8FYrCJ/yCLKtgTdf+C8DTmVQp1wz2GgYQiVy7J+bsij/U3KtwvKFymudNHCcv1QZ4688O2kfGNumsLjeI+6lHvdXvliW57IKiw9vC6CzpedHtzspfCBPtIurrfJNaV0e8bPNETOh8wOZ0mZs9S+ZW0BHq3pv0xj4sWlGp4aXGQYlf6psiCrwBh/YRQKUhobEyKb8yTx0YmIFbxqq</vt:lpwstr>
  </property>
  <property fmtid="{D5CDD505-2E9C-101B-9397-08002B2CF9AE}" pid="32" name="x1ye=35">
    <vt:lpwstr>sOfOJFJBsI/0xZbRJ211pNxq78Q+WEcSKlcZUQBEuxRNgyk0xYwEuZOMwPQwlr0v/uMnpt/gVYYZqSJHQlDuPQ4KlgDsTH/G3ZAYevc4QmlVjUBmlqeiNrUl+bjhJXtfueB4U9pteLDAD3UG73aASxq9pizZVvt4ORMADyKJW0ZBGdXKf6K+vb27W/G3OWgOPbQWOpirO+86TyRI8+LnVwUQV1sX8rrgc9cXun1eUAIWp39TUtkClDrwqNmJ4Va</vt:lpwstr>
  </property>
  <property fmtid="{D5CDD505-2E9C-101B-9397-08002B2CF9AE}" pid="33" name="x1ye=36">
    <vt:lpwstr>Dh2ykZLCmcfJDyCZQIJhefOVFERF2UHD+9VEb7Y70bRTYwlaEkJInEwQsJHZte5HruGGC8T+IoWPYdsdlJ4XVY5CZVZ/tkTHO3ejPMxntjVwqzduQyw6ik0sz9WF7iv+ku5ncA6n/77QfpGD+ZnDsKV3595/QOaKnNP2T1x9b78yALWz17r9yssCsGrFQPxPM/K1lM+spCahApUBhEOdu9yErmeIcKG1YzSR12Mqp7sT/QpFEZTdLtRy1Y1+hug</vt:lpwstr>
  </property>
  <property fmtid="{D5CDD505-2E9C-101B-9397-08002B2CF9AE}" pid="34" name="x1ye=37">
    <vt:lpwstr>avvg5AtUFL6Ihk6jZJX8h4PdY1df3TykDQCNFNCnoo6CadJqwGvl839w3KnJCJbQBaOy3Pp5mqkE/OuXXrfhDnu/l5ecdjGClBScmEuYSg74c8ksl0I9RCHXEB+lP8mOP/jEDN52gZFV2nznPXSHATaRoBJoNG+R79GQ/G435Lu8otKO9Ks4BnPHP3GTFDKeby4ATrU56uXDML781y+8dhdA5q8O3YziTIjk82+0HmPcAYoYb8vDR3UWXTeG9Dp</vt:lpwstr>
  </property>
  <property fmtid="{D5CDD505-2E9C-101B-9397-08002B2CF9AE}" pid="35" name="x1ye=38">
    <vt:lpwstr>mIr9GrfFo4oISLSV2nobSx5fW5pIzStPKITmgWmbekwTl/uwC76gSG3KhsaxYrQtKnFkWJ7vq8fiX6GJgd2M/JqVtKJVk1muAt2bIJs/DXO8h+z64hO6AYyTSdZFFEnD9R62oyLq4c+8sANWCDc+hZW97rDqsjNZH4lbD+zWcXc67/WHUS3COoPFyAU3SYdMDkdjCwV0i/Hps1l6ZI31vyQIfAXCsLVUsIrnc3Lg6WojlwMc/fBsPL29sNCr1UR</vt:lpwstr>
  </property>
  <property fmtid="{D5CDD505-2E9C-101B-9397-08002B2CF9AE}" pid="36" name="x1ye=39">
    <vt:lpwstr>+eKguEhAvnKebHpFqKGN6YtM+aNSlfrz00ngAR6Qjq7+SVXs1ZX5+UM/KQpCjScN3xE19pDMpCDVxe4lPV+H4kfCl5PQ0fx3PiJ33XyxC5YG53pfkadkJnzBhYrn/PCNJAoUjfp4p8yg0NcxkwuHjpwqPdF4cEBKqPUIX8zEMIbe0jghbMkQ9c/3JuAP8NXGRMaZx9IpkMmA7KBaaloyo39UeLI/kXepbdgctKd53X02KnR7FE/xrKQ9Kz6BMKu</vt:lpwstr>
  </property>
  <property fmtid="{D5CDD505-2E9C-101B-9397-08002B2CF9AE}" pid="37" name="x1ye=4">
    <vt:lpwstr>QyCCulGmJzbYfhQGWHSQT+RmzJw1kRpGqOgsb+acGqSQSXLm5E8kGuv95C9jV2kkzMCBVfjnsNQygDnReHIFZLEcMNzUmji1H0Qn4XGwzdzFrrbdAMGlL2jnrXvugco9Q1f2BWDj4oXpd8q6HMxYS4CXBOJmBrlpSZwlAv0iiIqgfhjOdI2nqTkRVoV6NJU0c/B8z3bG5Aig+SODbmqAz3BrtZHNbWa0BdMKflTDE7yPkOUWXHMA6K9AnN82Hcg</vt:lpwstr>
  </property>
  <property fmtid="{D5CDD505-2E9C-101B-9397-08002B2CF9AE}" pid="38" name="x1ye=40">
    <vt:lpwstr>oZ0yDpw1zAELJCpWujaVnT+g6Yf/zUYQcd+TccqFodpYBIZYUPeb+Hwz7dE39FvTgrz/CnTl8/de5P2UhThLS0EPy90fzYbGCHCri80oPHTdBQOL9lBSTEd/Ppq1eJtHdG5K+rvE+uvAOPnMJyw5ePZKhAu2z0qGIqNqf5pLXhZxXQ0oV8prYONsORxyvAChpWG+mK3KDmNtkVdzayzxm7Z+qtD7pMlfcpINXWsNrmLgrw3wvAR5l/ilKIfMoqW</vt:lpwstr>
  </property>
  <property fmtid="{D5CDD505-2E9C-101B-9397-08002B2CF9AE}" pid="39" name="x1ye=41">
    <vt:lpwstr>usoP3O/9+9KxRbLlS2C/e/vbf4fb2r8SWKQTAIzPCH0eDUCBNuEz4vRj8GKFIMIvijMrq2I0YfUzfHnVGrluMogufXkeZDBXF8skMehXhb4iipZFPewKoc5aLc8MYkkSg9phxX03SdpSKSYMqWLc6RCR6njRK2xzWOI6ISvxhfbWQQc0+518/fCVvBsOFGQBiMCWBk7iFYUQmfrO6WaHpuZcUPAGQs/NmCJyZJWb1gPheihJllKNyB4H3t6M1En</vt:lpwstr>
  </property>
  <property fmtid="{D5CDD505-2E9C-101B-9397-08002B2CF9AE}" pid="40" name="x1ye=42">
    <vt:lpwstr>dbPMpfm3ioBrl/SY7g64n86LxPdZ6N5zh2aD+mSlfZAX2ukYVKj9kJWhAZeg4wivovC+qWAEBOv5i9oZD544sfZtxZYfhVBP1JcN6I5M8To2FQLdGSdgEKmMknKzIoblMaPxAY67Gw6y+w/4jfOt6pOp9D6wnQ3K1sC370V+jHb1UmSCRitEFKTdn/Iiods2yIA9ZiPXFASjzSdhkP8RTpR6CgRYoaA1K8BE1/ktxQwq5V6eR9PX8dEHSIXhHXn</vt:lpwstr>
  </property>
  <property fmtid="{D5CDD505-2E9C-101B-9397-08002B2CF9AE}" pid="41" name="x1ye=43">
    <vt:lpwstr>XWwgY/PPnip5RwyEoZE1FRoM6nnLdu6wrgUPKHDn/a0P10/APT+LXs94/kDCF18F8c8ZbX/G54ee4+irE9OZmVswh4BkGXuN/6cv4jG85rs/a3kXDV0aJBxyHa4VslPB16jrGJGFjXr+iXNgneWGr2Pkv/llT1UAL5Dr+dAkTrLXfvZcpJVazwtjED7zR/mSrVugT9VWpSHfMiKbVhvntUX3/54Oi9i97YhesbjzS48FjJqqGdvJ1P7pVb+mL2X</vt:lpwstr>
  </property>
  <property fmtid="{D5CDD505-2E9C-101B-9397-08002B2CF9AE}" pid="42" name="x1ye=44">
    <vt:lpwstr>NbhkYHF2RP1pG5t3qqSjgrCRnkVpIPJoM279CnpwiWOduZXFHKwI6Qgo09gaPjS8XukOLsSXgEGQeZpgwLKteBvIjTs2JTR8fwsAgpzHFPGHpfwnQxUMKQu0ykJmpgjgAVh9+Bkc4GQRc9oxi4wxk7tgWD+pN3WkNU5HkvHI5DcQiLqMTN6fHpF5nsEegY5NtH5S62oUDf1JEdBbNztMijXU1WPDs7P09RD9FD9XLXnNDunPegSpSBKTmaFID1D</vt:lpwstr>
  </property>
  <property fmtid="{D5CDD505-2E9C-101B-9397-08002B2CF9AE}" pid="43" name="x1ye=45">
    <vt:lpwstr>/7MWTl1rRxfm06QMZrOsznXTAn8WWfPTGszGTXeEIZAMgIFiTu01t2GBLveLisZELHL827H8SfSe60+fkATdn+cdKwYLShxtnmFqbo2C9qeHDLfaIC1cnWaD8+9PUuMe7UFLEXm8jPawgSOAeIxrhej3jijwnmrT3zVJmApEZkOjgVzAFGTHq8YALQ8CgvIvAsQK4tHXgFYgz8qTrqQIHJlN/MWEv8xydgPyd54cfIJvv/roqQFqzwdQ4P1sEah</vt:lpwstr>
  </property>
  <property fmtid="{D5CDD505-2E9C-101B-9397-08002B2CF9AE}" pid="44" name="x1ye=46">
    <vt:lpwstr>q+pUkpyi4nqIbpXnlgRhOJGmHlZh3l6jSN+LsaTty5izxFo5jiSt2vbx7xtdL3Wfv8pbFkXNxTibMFYwPx541jqyhtAtYAfUAXqD5D2VKKqJKaiNgd/a98WyafkrCL666v8xz1O5pN2bHINCB/IFRkwc93MyL+Fnd/nNgTvt31JnDL94TbNlwW84aJ0L9o2wahhZnR8c02vIPpypIhxzNvTY20q+tAbRYCECGqC/fb9C7d5gfUEJgz9Bg6sqeQv</vt:lpwstr>
  </property>
  <property fmtid="{D5CDD505-2E9C-101B-9397-08002B2CF9AE}" pid="45" name="x1ye=47">
    <vt:lpwstr>E2ix02IZ9N8j20v5aAjz7a8vgFKeFAbxkFxv7UWIUU4JY1b+iOAkLEvuuLuqnJmkyjIuzmzeUPbCWEOXzMTMwoAS2n2ePrKT+MjxVrq9kSDhXjtwy/n7C+qqbxiEPO+6aslB4LyfCy3xj4IkZ7kkTcAqUes3asD/82kFNhmc6xO3qgybpMBlsfuW5f0yelov/1Za9BsI18xJmy6mRzncFhMn0F738cZ4JivWMbGv9m1uzuG0HkJ8Qpsd2DHDxWp</vt:lpwstr>
  </property>
  <property fmtid="{D5CDD505-2E9C-101B-9397-08002B2CF9AE}" pid="46" name="x1ye=48">
    <vt:lpwstr>bP9+h/o20AIYOzz7W0ujHryC1lDy35O+knhQeBbAcJr6iwmtfOp/zQqtik0QL/uz8wH/2gXcWbuKJ8VuWX2D2Gf1LNnWnhAvoLqtIv0jcBTGU3gVaUQCQYMiMEuz4UPNm9y2kl/bazsGcRpBR0dDb1M6jup2aoEObV0eDWRIg6kifepPoYInRW9483UN3JVhUTq6dxVD3G5rwgbIWr3rL+V3yUI0I/DvrTFdkGY2V4dWaif5vSAuoMM6uL7C6N2</vt:lpwstr>
  </property>
  <property fmtid="{D5CDD505-2E9C-101B-9397-08002B2CF9AE}" pid="47" name="x1ye=49">
    <vt:lpwstr>VOicPTc3W8GU0uVhLhQy3KFgPZA7y/F4o0PkFFA7KpNqr6D36+mp8oV+byKLxQ0V80FTW4scgxgbl9KAHR++g5WlxIuv81DgSUb39pNlRaBPERTfvTeqTmK/2hczJoP0VgM4EIMqEw/+yLbwSBmCoFuFZucIIcoPuEk8VSBap5dkjlF0CSzUAIxu6ORJ7xAHOi3YR5INLYdVB9uhYYo7fsw9z77mnv8UTGEn8bBw4thejzcDWjgGKcMA4Cbp4l3</vt:lpwstr>
  </property>
  <property fmtid="{D5CDD505-2E9C-101B-9397-08002B2CF9AE}" pid="48" name="x1ye=5">
    <vt:lpwstr>k5VJaj62r6FsycTqMA5s1PYajxwwzS5bQXM51huOCEYXo44+XHCUgzRJ55fXi1YUq2XLGEEKVkjIlvCYD9o87w+FHSjX5ITzNqvy2xnnu8a34vmHQHwQ4Mn/VXh3lh5TRTtA6b1JRRWOnLOgc36uwgrkhI0JLFnjXBIpVIlxdIy3q+ZF6cRMNfZC5JH9MWT+jfRBNGOl+XB6qpiCskaYM8mYNNBJtQMDbtanRY2wcLJCPCDC9DMIjtjR/BypKD0</vt:lpwstr>
  </property>
  <property fmtid="{D5CDD505-2E9C-101B-9397-08002B2CF9AE}" pid="49" name="x1ye=50">
    <vt:lpwstr>stIbSYYJ/cDqUHXDbHGCnpm93sNnZ0Vv+YPJBi+YfRyaNzyRdzHxMdCcLZ59PIV3fzp5/GsyOpKDAlX6S2DDGaGGIJsfR8PlHl2s35rjbXKqJTzuQFu9y5LlfpPx5gwptLVNeaVwnZbDUGdCElpwPsD1ER/mrT5QlBFy5DtDqQTNi9LOaTgu4qCp/KTpNEcY4hw8e/KaGHLR+P62tNhYJiSUcYNzP8Z/T5sMt/FfYVAkNx+EfB9zavBOzORr6jK</vt:lpwstr>
  </property>
  <property fmtid="{D5CDD505-2E9C-101B-9397-08002B2CF9AE}" pid="50" name="x1ye=51">
    <vt:lpwstr>p08skE6juTY0pAr56yI9A+hF/bvJ5LEn4t8+5T2hsPLJxVPxz/Owa/Q7YnXkzNgI4K3R3a8pBdcZcMN1Ia8v+YryYO2UBZwhXToO67YJqYFFcP3YRBH+bvpzZKpkkq0XLdZuakdGFw6m0GlIw5/YdMqBpTKR/VxScLsfn3lcGFh1cP7ACGfI7LVs0M0QMCIl9+QKMNx2ntPv7+985t6g3ukeNQqgP4xy3s8DHY9bkIQmKWxIn/h/ecaeYwqhqt+</vt:lpwstr>
  </property>
  <property fmtid="{D5CDD505-2E9C-101B-9397-08002B2CF9AE}" pid="51" name="x1ye=52">
    <vt:lpwstr>D6nTwqgbOZscMs8wFqyrLFqtY8Qzm9/AOYBp4ffKG0fP4p9U0NMR/4V3Is5mPEkhgIH0hlBxP/l1qInN6ijLCmxznLE9nPIu8n3+WX9NewlWTraPt8ryrEy+BLFzuULcHmpmuV51vFCfTZzqGUtq17eJ4hVrkD/TG3G2fnbzkXq4kd9q9c3ZBKpu9OqULjbbsgPRe04d5I8/klBnUrQ0tdmxo6Vp5+dTdIMSPbne28l4fmOpA3zaF8JO5TtClyL</vt:lpwstr>
  </property>
  <property fmtid="{D5CDD505-2E9C-101B-9397-08002B2CF9AE}" pid="52" name="x1ye=53">
    <vt:lpwstr>ypxxsm9ihPQrTyfqAbDXAICHiVXL4stEQbLwSrSGdwloyT+2neEifNtXqnPjoyrbVBNli6kUsAX1TVctIcGlm/rW4gAYRyZ3c90yrw4yySLKigM0oVBiOg7bxxMd8UqMDskM8OJFvGRd/icO14BS9sHGiSFyPCCbJ3W3tabuxN7U0/eC0MAXJNBdeyR+TSKhN7HMXi8jwi/DIE++D290wVwp/peneWIR1FbDYW5HucTcDodFpKX3mLFrgO/+mS6</vt:lpwstr>
  </property>
  <property fmtid="{D5CDD505-2E9C-101B-9397-08002B2CF9AE}" pid="53" name="x1ye=54">
    <vt:lpwstr>6Ea0NEv0zCP3Jln0gdUIlPi35o/DLjl53La/QvM9qJgnEA3YncKDMX2OCWA8Q/dVG7DIueYAZpQCxoDMqt39NJnytB2jt2kIy/aMulRTvT4ssz3LfFRe9eVDg7psFdTjtXnWFikbz9TtGlkeB31asyCCbJaEZ0T5vEO/DPTZWwI+4va321VzFkyJ0uQL1EWQXob54/62m+mXE8KwCp07GLTe25jnkLtNlnMI+5J5Wx6i/T9s9gyEx4hEz+rhkEO</vt:lpwstr>
  </property>
  <property fmtid="{D5CDD505-2E9C-101B-9397-08002B2CF9AE}" pid="54" name="x1ye=55">
    <vt:lpwstr>iUgIL9vjh7buPp2V/Y/psrEMstBdvqtji8w8xml4L79XimW25b7UY47R149wCLNSM6hyhuvLSi58Xa8xuH5R9DAAJVAmEAdlPnv4pA94L+W2yGG4UzMbaUqO/E9+jX1CTD8nkEr6t8fzc5cEQqDPiTD7BeUaHakr/WjPmIaoWliiFywg9ETcQa+WutfurlhxZSmEAXpH6Ov3a4Rwp/mJ+mD1qLbP2L2TUEwXQQ1+c9kJhV26L++Zmi3gq9MWNSD</vt:lpwstr>
  </property>
  <property fmtid="{D5CDD505-2E9C-101B-9397-08002B2CF9AE}" pid="55" name="x1ye=56">
    <vt:lpwstr>ef+07AO4uDsT8NpklHWka141yZdBWqEYNEV1LT4XDF/+oKthIObGyk1DNbrJKkhr0vYPFc+cOP79W13sSSyK5hrmjvJSgsN1w9SGbXa+bC0BhQ+VUGc2LoEx4Idwb8v//Iua+vcAyIkdePl3aWCQErHcvD52GWrq1Loe2xqpcl8bX3A5Q0lVzWOBOZr3TdqR+yequAWFbEh5TKweeXKSUoOq6HbZxylZjrHhxUGDL1uXICBYx/dRiwz/MruOY/7</vt:lpwstr>
  </property>
  <property fmtid="{D5CDD505-2E9C-101B-9397-08002B2CF9AE}" pid="56" name="x1ye=57">
    <vt:lpwstr>yJVbIx9KTxCQVoNYujmkiEWYGWM8Iy2S0Af41Z5jxOAeDS8s01D+3WhjaSjnGlyI6EvhJXaVYAdjwCr2oZQoq5vHzrlJK3TwbBv/mDR8lM6fQFXPvlJkZwJkKocjUvJgs6/0zw+Y0JZB7kt8QOtimMtBfBBftb0hYzw3Z7z6WgfzTix+g2iNX/vsmsWR9pq4h+GiD1h7LT7jf0K6x38awV3hdyoAb6SXnKaXnPmr8qsjrQtIRkBrVmXm3Fv7h7O</vt:lpwstr>
  </property>
  <property fmtid="{D5CDD505-2E9C-101B-9397-08002B2CF9AE}" pid="57" name="x1ye=58">
    <vt:lpwstr>uWwD/AeB8rqvlL+yYUoPixa+kV5xF14Nnm2J5wyLoW/+OmaGXfIWKtzCDI9YLVwP6rQtFPJGSi1OO58NKWDfiTXBnCRHuZS3sTyRoPJmsO5vE+JeSvZb5eai3zL53Dq6EeNQv68I6cfGxBy6pAw2G85ESLhq1APuaVlDyJjGhPugutSR8a5e+TeyO/MVsQdJgXXNWEubEnZGH2jAkftb7xnp9s/zmS6Q3Z/jtSSvOAD6O0CVlD8zZA2GtZan68c</vt:lpwstr>
  </property>
  <property fmtid="{D5CDD505-2E9C-101B-9397-08002B2CF9AE}" pid="58" name="x1ye=59">
    <vt:lpwstr>360P+LYDhrXiHfTf/ktAp7Q520Qc2mXB5mqTfEIJrkWKLjUgn9oOth/ePFjpidcpG/RZ2GlkbNeUcyU0nCwBPhAugi6XTKQT8v2FOlQ/oDYzu7wV+KE20K8PShe0g1opvlGp+M9LR3jb2xYLfXBIOed+j0DJxJ5CYX+vOyFX1TAYN2VVXKHX21yp+vdhAHGkCaTRSVYYt0btUmearCz/Uv0i79bW2XIfUCwlxgbZYghXYYzqfoSmc2C+fPr7/3c</vt:lpwstr>
  </property>
  <property fmtid="{D5CDD505-2E9C-101B-9397-08002B2CF9AE}" pid="59" name="x1ye=6">
    <vt:lpwstr>cv/M4a+5HNCW5jotC3Z+OcFTM/aZM4uRQ75iKC6s6oIUUmDbD44SQqrYfk6wTAZr6nugZU722L4eAlPBf87OllbBtj/yHnRjrhqxmf4ZIveBvvPOtYBSrQJwMJmVpbJUzmTK2CwX8MEH/fBGRNMiW27Pvpbs4fQ37bZNvJHSBPQUqPhECmt1xzhvp5JB8z9/GKi/OYjovsXKCpnyKMDWHad4Z9qeJBSnLbd/h1otMFi8Lp7avrzlWz4pZN3J/AF</vt:lpwstr>
  </property>
  <property fmtid="{D5CDD505-2E9C-101B-9397-08002B2CF9AE}" pid="60" name="x1ye=60">
    <vt:lpwstr>z+kRrwS26Owbl6dAidVAzkAZW+Z/LcHnlKnwUApotX9W5BhOkhth0v7Hg9IHrsUnAZpoGrxbL7WO1D+472qQ/KtTXKLSbr0ZhL2KtiZF6LAgcGV8Ii3ZCzKdPsmH9uPOrWG2zhhWo/MqD80ZbxJZmpOnx7jQjPk6etwhN/EK2KqJO4p1cdjO6stvYhVdn2ATZ7nJGb+wYnWbPxgcdcxcztUKtoBSUXcK9qiNS2qSX612xhIYJEMWQg51/9QdVDn</vt:lpwstr>
  </property>
  <property fmtid="{D5CDD505-2E9C-101B-9397-08002B2CF9AE}" pid="61" name="x1ye=61">
    <vt:lpwstr>kd8mKOhMDPxwMwFe0yMLV1N+Higcw3pbzoU6VEBds8qi09u3XngQqD59QjN48/rFgg7UzdSdE/LLUhMyvbz0TcryvNPG+V7TYderNTxX5JSm6v9b9pJcBu6QP6DGwHui8duhi/rR/fqJWtFpNjlclJmYTlj4TQ4RaIXiIW58fpV6CI7+veekmSstYlBln9GN03rDytEYqrMNePeZFD1aFscYoREbMyU+mDAh/wg0T9IZa78FUhZbXzJ+PtrXh0q</vt:lpwstr>
  </property>
  <property fmtid="{D5CDD505-2E9C-101B-9397-08002B2CF9AE}" pid="62" name="x1ye=62">
    <vt:lpwstr>akdAf4nOc69rXZkDFnaIeyzLZ1/gbNEzJB4H4ZFSX4TIDNACn8I7edW+/DeIQFjWBtPJeOalylV+WVe9PU8uIcqX9y+D2Sc570S9MyHodaBBJrZi7USlVd8jeV/MRVwKfQDfiu/j0mzv7jPexprPjC/BZpo7AHrYGEkoU/AVb6jRVdm05HtX5X+c8GRksVU0lYNb4POfUkJlNpAway02chpRfj6Ac/nQV0urzMw6JLNEddv/u60LgFZKX+eSz7/</vt:lpwstr>
  </property>
  <property fmtid="{D5CDD505-2E9C-101B-9397-08002B2CF9AE}" pid="63" name="x1ye=63">
    <vt:lpwstr>OWoslvFjydaK2G/YLf6Zwyk3ny2OfA3bHemu6VAufmTJRgltAMObREfOfVOjuCQff00J0mhJFwk1Ie6xk+kqeicfDmKpenHU5AlrdGZNk/5Z7iBDd4uMWS+72Ho9f5g6ba4px7B/d1dAwk/EHECCW02zxxO6y9Xi8LEyv6+ucDq3BAbrjWDfR8DZe5w5S0gLUHVWHenocd6v/tXTsoosQQbDMTtOZQ2nnrFBtgu0a6Mql0L3OTF67LuIy5E+pHY</vt:lpwstr>
  </property>
  <property fmtid="{D5CDD505-2E9C-101B-9397-08002B2CF9AE}" pid="64" name="x1ye=64">
    <vt:lpwstr>6zrSf1IFRKRk33E73WaJGUjnv9QtjIAkqVnVnoJf0Us+qsGfWDwdgF8Gbu+VZJk8k9zfV/J6qoYhgYBITGzaBuEQQm7/vvcBsOXH8Zit3elOq2b4gtlIPPEl0wTNBil2rXHUd+m549rJeYtrdK9+gAaygkEr+SW3+Ns5DH+kXVy7sFbQGiyZm3BwPpQwqx5e3xQW1VDGmeITUbdkuWhlc5nv0f50j7QyYjl7rwuQUi4l88EeNjeOgz8qT/d6Xn6</vt:lpwstr>
  </property>
  <property fmtid="{D5CDD505-2E9C-101B-9397-08002B2CF9AE}" pid="65" name="x1ye=65">
    <vt:lpwstr>PbUnhEe1w87aqjiSW29AuTmvlkDMkxpt1+qwfpl8HDI7pezERs9mMSxOygFMHmzKjXGO2a05u5iviPFWRX8jXLh6QRLaAUSHskol9KBnxNDPRJ9qPEBD6ucikwU6G+rDM7N6XghZxeVghd5iG0stBp4eBpygg3C7QrjKNL9WwtU9sIsDhVVirJE8NZB8XX1LhxTak8loYqV/lX69xW0EGxpEG+QNzpSsEXVmntoq9D+ASZIlr68hU3CU9AekDQf</vt:lpwstr>
  </property>
  <property fmtid="{D5CDD505-2E9C-101B-9397-08002B2CF9AE}" pid="66" name="x1ye=66">
    <vt:lpwstr>ojFxkEX9sY5tBV5WBO2sjAr2McxrdqIIeX/RRQx6JpC0TD+r8MjNf1hQp2+u9bqz+ZORCpRB1/ZmsejxIm9WvEFl9iJZGf5qCafZvNyPbuXxsdtlNphBqpSUtTvUnsUz38ps81CFZvDCjOqNZBkKCyxxct+DcEEI3qXK6zXrZBgxLCpODoKxgK8KYbtv8qNotkW2EoAC6IAW5D3N2Z4a4PubD6z98AKTipTncVAYoFq1VsTxh4Bj1AGt1rDd3u7</vt:lpwstr>
  </property>
  <property fmtid="{D5CDD505-2E9C-101B-9397-08002B2CF9AE}" pid="67" name="x1ye=67">
    <vt:lpwstr>qHsi/O2gXr8OavWxZTL2ElYh5cP4+2uD7J6YLo2BZGvsSUAj3NGt221pdmGMclD6N0yjGIa1w8SIkaeZktHb+Kt+Y7/zVcx3smoq9e9tbMpjLVHkJOCR7+xdydlHTtnSOulmievtJYEz2HN46JqcWIlIeSi6mQ5DFXcEMh8mIKxP5/9zXQxUN4COxQKB6eTuZ/oB1GbrcKVExyQDQ8zy9MsI7dd+BYWiWASLqqRKrcR4UcKgH2lgAgdyZ0V1yGc</vt:lpwstr>
  </property>
  <property fmtid="{D5CDD505-2E9C-101B-9397-08002B2CF9AE}" pid="68" name="x1ye=68">
    <vt:lpwstr>Xqgfn8Ofj07dOI1jCgJvd2O5TD9yy0Soo9JLNysOEXVAOSTqBoRH7jGQJhzQLCicKpbdC7zJxe8dOW+0vWcKxC1VsVge9CHtICGpt96LNITXuXt7JkdEd9HBwjmrZbcddeO179l7nZvrKM6TjV4h6b1t2oMqQeN7i3z4bEAQ4sn7YFfG9Mz3nhwKcKhtkS1ZFfqTYM1dfFOQ1dgGSn2NxoF5Bf9ClDZfS4+P+zgndTLdiUGQzILt2kjpe0flCP6</vt:lpwstr>
  </property>
  <property fmtid="{D5CDD505-2E9C-101B-9397-08002B2CF9AE}" pid="69" name="x1ye=69">
    <vt:lpwstr>APal6rEkBpKMUkXePSMsdlTa5wy511KdyhDJ4E8Y7qLx8uyagR57qBDDRWbk45JlRLMDfgh4FQH+U0qxK64CGRn25bDwnYucu7KaTQgYQURecTL7cDtVfW4EebNAQD7fWf3vbat0+IqGBDWbluVdcM7KWWtc9y8WxGHRjB00xaUs0XIywZYYILxkQMgYBDnzqllnA08R6Esnz6sVSfD2QWckl1rcoqgnR+VN0ykKvy9asLA+tqh9uFiX886SH3r</vt:lpwstr>
  </property>
  <property fmtid="{D5CDD505-2E9C-101B-9397-08002B2CF9AE}" pid="70" name="x1ye=7">
    <vt:lpwstr>rhOXG3FhRkABEoKsIhZaeU+rANHK4HJpk9V+8ZfeyIVIcZYKdc6XbcSobgXuT0zJzFW8CdApVkVqeezUp5ICV2AnLZfiN2GDZ3PmjUXcnXsxI7VO38Vf8OpKQrcI7v9jjdCse2LDVu/aG3OOfWXVcVMisQhvhfA5WX/6S+7QYptB7raJIMLRDkKDWEYI4J0ouH+xD61YN8NfP17FviUYHQZ5LYkblDrbSQYkWcsKiULFF6i8L+M1m2TMCk7Fxvc</vt:lpwstr>
  </property>
  <property fmtid="{D5CDD505-2E9C-101B-9397-08002B2CF9AE}" pid="71" name="x1ye=70">
    <vt:lpwstr>y0GtIeViwTNj5B8wOHp5POJIgRIzpV/Lm3Tc1BSwkPNT519HR5tHOBeTmkOFaIz+cb3Zys2qgNf3pld0C5EftjxI5DIBPTokY1OXnR63qxllJl2MmoHSKPY/lFMU7an5hh1Fzv35cIVaJCRdt4XIdQjBo4sCJcAkEy9DE2/6x8pQoiyQQ27kJkNp76Tq8Pp92Nz2Lda7/9cn3VgcMZmX9PNd/YYeDdSvzC7vYUZSF19vitQ0YXoBGaat0D6z3WJ</vt:lpwstr>
  </property>
  <property fmtid="{D5CDD505-2E9C-101B-9397-08002B2CF9AE}" pid="72" name="x1ye=71">
    <vt:lpwstr>367Ipkgv0qF8j+Bf7XlS/Dgz2g5sx+3qq45py6T0oAHx+Bbw+ncldtiyfmZdhzTEfyGJ9UdDEx7Aut+9mSiwl4qumKMVrzn/L04cMqz6lV+43M2+57rOitnx1uzkexRvlX/dCYK3D09OAXkXNRQmLpXjmJS7OT/r1zCxBkIJx8Ozkv2Ufy1NiPDiCafCHnacX4N+u+dmBYUWB5bhR9yB6Vvx0SdfMHz6jlU1bG5kg5C+wGP0pnlfs91PyzvcDRK</vt:lpwstr>
  </property>
  <property fmtid="{D5CDD505-2E9C-101B-9397-08002B2CF9AE}" pid="73" name="x1ye=72">
    <vt:lpwstr>5Z74pyPdu1MIs0hCFxuhdZa4l+n4IuBPBIZFcT+JXfZThuCP5km8jerm+np3kFQZm9+le/Z6ujjJJOkAhVkgNRZj/AjHSifI22BxcVaGG81jdnttvcuDAzkphJVbOS2MglyDQ7h/mAAg5vsRAI02CmFWWgVW1Fdq4amImxKwmgcu4fSMlMW+aZym8yi0oI0p4iTaJtwHgUbcmAgb3ZaYYTd+flC2KIegOyCb94SbYGchqOPPD7V2Dvr2x7ytMJX</vt:lpwstr>
  </property>
  <property fmtid="{D5CDD505-2E9C-101B-9397-08002B2CF9AE}" pid="74" name="x1ye=73">
    <vt:lpwstr>ZraXiYE3Y75B+Fc7LzdYkquoiVn27DuZiOhG03SYIXrxNqx2w52LY88Bsiu7J/ejRAzlQfzANAZBayLgbe5UuXeN0riq3hr/tzOOail7y0v7oeYhIT0+U8k/+f52lJnb8BzpwCaVMf/4Gva/kybzj1Q3/oo9f77knsehwuvUnkXAzjR02bgukiYamyderZk+xIdtGt2wmMlmlJtKr2eOZWQVRMtBZNgKlFmgFzEJE43jnJKjSDTzNW1Dq2BZxbG</vt:lpwstr>
  </property>
  <property fmtid="{D5CDD505-2E9C-101B-9397-08002B2CF9AE}" pid="75" name="x1ye=74">
    <vt:lpwstr>r5267ktTy+d9wMXa+uVAQKIrHhTLmdiyIG86pS+914ekAO+PbPDPB9CbSXtgnd7rjcpLLUaldon+s7VRI0IBGw1VIK3Ql7d1S5XgB/uhrUJjJFbHDSw9PxyISV66xP5jjzpKWBAOtYVXwQiQu6bLVlG3RvwhtE72pmwq9xBZllAQaJbWZY4tSICAjfsBsD+WemHq995du1JBBRVD0jniEYo4Tyk0WPQTX5jGBhvkOPkFuyG1wDJWLl8pcEMLriF</vt:lpwstr>
  </property>
  <property fmtid="{D5CDD505-2E9C-101B-9397-08002B2CF9AE}" pid="76" name="x1ye=75">
    <vt:lpwstr>+0iZYPXDs02GSchwLJvmWqB7lkY+J31khMSGhHwxLQ2ndSSM8f1E1frIC5WKsD/ejdo25AiAOWCCVuJ2D1rSj3s/1QA6KGTr3fywaMinUbXJtHTbLcLkwYlYe9gEKYsr82T3iEnFdCzZhN8UIhrXMslgafal58wNtExwCBQWSHMOQXszKM0FI1KY6cboSEmofMtHTtVNxfCbrtPSUMj86E5zqSVU0+XkpH5vSvZnQbA2qJgRj47N7UXvS9w7rBP</vt:lpwstr>
  </property>
  <property fmtid="{D5CDD505-2E9C-101B-9397-08002B2CF9AE}" pid="77" name="x1ye=76">
    <vt:lpwstr>Qcrw6dyQAHCWGhSZB5t0/H/Vtw4VaXG7PJgv0w5zjATY3s+/SrtyN7uDB0FXosPSHyWCyOxSUalK2q9EjSYIl17vvNuGJtijPBppCIK8FHY8lE16g807QP4l0ctAxjccifP9ECBZqjlz+UwWfEFBgCS3EXAwbyT42HqKRk8fwkjILwRWHaubM0UdqlHn3vlgWOGgPZwWvVYGyJeLenpeGhzhE47X76weMURe2T1OSuCZvmFWuDFbQ45s/tvwHfZ</vt:lpwstr>
  </property>
  <property fmtid="{D5CDD505-2E9C-101B-9397-08002B2CF9AE}" pid="78" name="x1ye=77">
    <vt:lpwstr>OJWZjAG5Pgj2ff6lNaUTbdVqv3Dfp5sEJTS7YQ4kWmr1H2e8v74SKORoxK3dxnJVb+DZQ+xOcQ0KE7NFKpoxPDHLVtC/yfb+Ero6XZ9Ppo//Nm6BRc4yYFERDGt5/M7JR/dnkiRYHEcNSKKiiqRJ87lpGcgswRUCMMGgrrbzvV6lwTFUeV8yoZo5//V/kqghb8sA824BnqCAGzJBAHqPlMm0T0mSA2ae/HxisExuTNmyvCS6OUiRHwK0OQNjf9y</vt:lpwstr>
  </property>
  <property fmtid="{D5CDD505-2E9C-101B-9397-08002B2CF9AE}" pid="79" name="x1ye=78">
    <vt:lpwstr>o2BDNHgMwCKV3hAAMwjYMBzQL2s3P7zoVsw1wKkpex2BjzsO3En/IFLsoxu8OyewzV/iHedZFKr/VM/h/GsWSG75Hsdq6zyxcUsiacAH80pUHMX7N/1Oc/x0VgsN5mNkFn4RdJZ+MtJBdp/S5ckSORLjXlzb2lCV3fmPYkkHbpJJGShrcsP1eeeVi4QkrNfhETAM7oYq9PhDK7KdTNbJI5GPa1LcNgNnCcsFM/h386wpfogidXkMzb2sejm6rPN</vt:lpwstr>
  </property>
  <property fmtid="{D5CDD505-2E9C-101B-9397-08002B2CF9AE}" pid="80" name="x1ye=79">
    <vt:lpwstr>t2yBKvU8aebACH+9b6DaP8AY9JXjuBNAAA=</vt:lpwstr>
  </property>
  <property fmtid="{D5CDD505-2E9C-101B-9397-08002B2CF9AE}" pid="81" name="x1ye=8">
    <vt:lpwstr>j1U5b308LUPvVvW/+RFQOflzWGlHX2WnwDlJicjg3D8DHl5Ytj6Z5iIbl7IXaou6HIpo8y+ecwAhs/UfzyrPDwZA/wjgWmT0vxp2CPGYVuOx1be78K9rz0+Nt7D6IKitZSzcBdH98yWTpVyO6LHS0H/CxRVY2bK982PFFcvFa8ebWJs5qCHI7pu2QApUvzUTbq79o7/GVFgmqJ/Sm7ynBR86NlkbVTzSztw5/EpIjeY/UCIO1IRm9UbBQGngpd4</vt:lpwstr>
  </property>
  <property fmtid="{D5CDD505-2E9C-101B-9397-08002B2CF9AE}" pid="82" name="x1ye=9">
    <vt:lpwstr>y2RiAN0hAGYbgwmN7BKlbQV7760vPFWlh6c6H+/nrklUrkCccdFOj3lQEt/KKdRT9WxrKFTI8/gYPI+d2mguuAEwYwqQDZULxyty8t49Ju/BF0NPk7+4TX+VE1Wns5qepyOlEJ4tJDvc6GQvKy8hLNY+NMEqNQNbnPwaK8RBl/UzgRH1wK2qZoa0QMblx3Z9+HHMZtNakb1cvVNtPhGFSWjaXOY+6yRTJghg1+pF139zlTSVfdGY/GQNzl46KK5</vt:lpwstr>
  </property>
</Properties>
</file>